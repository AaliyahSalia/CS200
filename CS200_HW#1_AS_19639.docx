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F1A3" w14:textId="1C41C5F3" w:rsidR="002C17B0" w:rsidRDefault="002C17B0" w:rsidP="002C17B0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noProof/>
          <w:color w:val="000000"/>
          <w:sz w:val="32"/>
          <w:szCs w:val="32"/>
        </w:rPr>
        <w:drawing>
          <wp:inline distT="0" distB="0" distL="0" distR="0" wp14:anchorId="62127540" wp14:editId="3DA5C9F6">
            <wp:extent cx="552450" cy="55245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32CAEECE" w14:textId="77777777" w:rsidR="002C17B0" w:rsidRDefault="002C17B0" w:rsidP="002C17B0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58D627CB" w14:textId="26A2B4C1" w:rsidR="0039549B" w:rsidRDefault="0039549B" w:rsidP="00563181">
      <w:pPr>
        <w:jc w:val="center"/>
        <w:rPr>
          <w:b/>
          <w:bCs/>
          <w:szCs w:val="28"/>
        </w:rPr>
      </w:pPr>
    </w:p>
    <w:p w14:paraId="4027E2EF" w14:textId="01716C1E" w:rsidR="005038FA" w:rsidRPr="005038FA" w:rsidRDefault="005038FA" w:rsidP="00563181">
      <w:pPr>
        <w:jc w:val="center"/>
        <w:rPr>
          <w:b/>
          <w:bCs/>
          <w:szCs w:val="28"/>
        </w:rPr>
      </w:pPr>
      <w:r w:rsidRPr="005038FA">
        <w:rPr>
          <w:b/>
          <w:bCs/>
          <w:szCs w:val="28"/>
        </w:rPr>
        <w:t>CS200 - Discrete Logic</w:t>
      </w:r>
    </w:p>
    <w:p w14:paraId="2AC17BD3" w14:textId="77777777" w:rsidR="00A14387" w:rsidRDefault="001C0942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#1</w:t>
      </w:r>
    </w:p>
    <w:p w14:paraId="5BB828C4" w14:textId="226FD43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924221">
        <w:rPr>
          <w:rFonts w:eastAsia="TimesNewRomanPS-BoldMT" w:cs="SimSun"/>
          <w:b/>
          <w:bCs/>
          <w:szCs w:val="28"/>
        </w:rPr>
        <w:t>9</w:t>
      </w:r>
      <w:r w:rsidR="00A118C4">
        <w:rPr>
          <w:rFonts w:eastAsia="TimesNewRomanPS-BoldMT" w:cs="SimSun"/>
          <w:b/>
          <w:bCs/>
          <w:szCs w:val="28"/>
        </w:rPr>
        <w:t>/</w:t>
      </w:r>
      <w:r w:rsidR="003F51FE">
        <w:rPr>
          <w:rFonts w:eastAsia="TimesNewRomanPS-BoldMT" w:cs="SimSun"/>
          <w:b/>
          <w:bCs/>
          <w:szCs w:val="28"/>
        </w:rPr>
        <w:t>28</w:t>
      </w:r>
      <w:r w:rsidR="00B978B9">
        <w:rPr>
          <w:rFonts w:eastAsia="TimesNewRomanPS-BoldMT" w:cs="SimSun"/>
          <w:b/>
          <w:bCs/>
          <w:szCs w:val="28"/>
        </w:rPr>
        <w:t>/202</w:t>
      </w:r>
      <w:r w:rsidR="003F51FE">
        <w:rPr>
          <w:rFonts w:eastAsia="TimesNewRomanPS-BoldMT" w:cs="SimSun"/>
          <w:b/>
          <w:bCs/>
          <w:szCs w:val="28"/>
        </w:rPr>
        <w:t>2</w:t>
      </w:r>
    </w:p>
    <w:p w14:paraId="4300BC3F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E429CF3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2C8BC482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C981327" w14:textId="77777777" w:rsidR="00E608F6" w:rsidRDefault="00FB2FDD" w:rsidP="00D327E9">
      <w:pPr>
        <w:pStyle w:val="ListParagraph"/>
        <w:numPr>
          <w:ilvl w:val="0"/>
          <w:numId w:val="7"/>
        </w:numPr>
        <w:snapToGrid w:val="0"/>
        <w:ind w:left="360" w:hanging="36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The a</w:t>
      </w:r>
      <w:r w:rsidR="000132D0">
        <w:rPr>
          <w:rFonts w:eastAsia="TimesNewRomanPS-BoldMT" w:cs="SimSun"/>
          <w:b/>
          <w:bCs/>
          <w:sz w:val="24"/>
          <w:lang w:eastAsia="zh-CN"/>
        </w:rPr>
        <w:t xml:space="preserve">nswer </w:t>
      </w:r>
      <w:r w:rsidR="009739F3">
        <w:rPr>
          <w:rFonts w:eastAsia="TimesNewRomanPS-BoldMT" w:cs="SimSun"/>
          <w:b/>
          <w:bCs/>
          <w:sz w:val="24"/>
          <w:lang w:eastAsia="zh-CN"/>
        </w:rPr>
        <w:t>to</w:t>
      </w:r>
      <w:r w:rsidR="001C6808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0132D0">
        <w:rPr>
          <w:rFonts w:eastAsia="TimesNewRomanPS-BoldMT" w:cs="SimSun"/>
          <w:b/>
          <w:bCs/>
          <w:sz w:val="24"/>
          <w:lang w:eastAsia="zh-CN"/>
        </w:rPr>
        <w:t xml:space="preserve">each question </w:t>
      </w:r>
      <w:r w:rsidR="008A6970">
        <w:rPr>
          <w:rFonts w:eastAsia="TimesNewRomanPS-BoldMT" w:cs="SimSun"/>
          <w:b/>
          <w:bCs/>
          <w:sz w:val="24"/>
          <w:lang w:eastAsia="zh-CN"/>
        </w:rPr>
        <w:t xml:space="preserve">must be </w:t>
      </w:r>
      <w:r w:rsidR="000132D0">
        <w:rPr>
          <w:rFonts w:eastAsia="TimesNewRomanPS-BoldMT" w:cs="SimSun"/>
          <w:b/>
          <w:bCs/>
          <w:sz w:val="24"/>
          <w:lang w:eastAsia="zh-CN"/>
        </w:rPr>
        <w:t>right after</w:t>
      </w:r>
      <w:r w:rsidR="00E872DE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4F4921">
        <w:rPr>
          <w:rFonts w:eastAsia="TimesNewRomanPS-BoldMT" w:cs="SimSun"/>
          <w:b/>
          <w:bCs/>
          <w:sz w:val="24"/>
          <w:lang w:eastAsia="zh-CN"/>
        </w:rPr>
        <w:t>the problem</w:t>
      </w:r>
      <w:r w:rsidR="00DE3057">
        <w:rPr>
          <w:rFonts w:eastAsia="TimesNewRomanPS-BoldMT" w:cs="SimSun"/>
          <w:b/>
          <w:bCs/>
          <w:sz w:val="24"/>
          <w:lang w:eastAsia="zh-CN"/>
        </w:rPr>
        <w:t xml:space="preserve">, which </w:t>
      </w:r>
      <w:r w:rsidR="006E20D5">
        <w:rPr>
          <w:rFonts w:eastAsia="TimesNewRomanPS-BoldMT" w:cs="SimSun"/>
          <w:b/>
          <w:bCs/>
          <w:sz w:val="24"/>
          <w:lang w:eastAsia="zh-CN"/>
        </w:rPr>
        <w:t>should</w:t>
      </w:r>
      <w:r w:rsidR="008E703D">
        <w:rPr>
          <w:rFonts w:eastAsia="TimesNewRomanPS-BoldMT" w:cs="SimSun"/>
          <w:b/>
          <w:bCs/>
          <w:sz w:val="24"/>
          <w:lang w:eastAsia="zh-CN"/>
        </w:rPr>
        <w:t xml:space="preserve"> be </w:t>
      </w:r>
      <w:r w:rsidR="00D327E9">
        <w:rPr>
          <w:rFonts w:eastAsia="TimesNewRomanPS-BoldMT" w:cs="SimSun"/>
          <w:b/>
          <w:bCs/>
          <w:sz w:val="24"/>
          <w:lang w:eastAsia="zh-CN"/>
        </w:rPr>
        <w:t xml:space="preserve">kept in </w:t>
      </w:r>
      <w:r w:rsidR="006E20D5">
        <w:rPr>
          <w:rFonts w:eastAsia="TimesNewRomanPS-BoldMT" w:cs="SimSun"/>
          <w:b/>
          <w:bCs/>
          <w:sz w:val="24"/>
          <w:lang w:eastAsia="zh-CN"/>
        </w:rPr>
        <w:t>the</w:t>
      </w:r>
      <w:r w:rsidR="00D327E9">
        <w:rPr>
          <w:rFonts w:eastAsia="TimesNewRomanPS-BoldMT" w:cs="SimSun"/>
          <w:b/>
          <w:bCs/>
          <w:sz w:val="24"/>
          <w:lang w:eastAsia="zh-CN"/>
        </w:rPr>
        <w:t xml:space="preserve"> answer sheet</w:t>
      </w:r>
      <w:r w:rsidR="0097737D">
        <w:rPr>
          <w:rFonts w:eastAsia="TimesNewRomanPS-BoldMT" w:cs="SimSun"/>
          <w:b/>
          <w:bCs/>
          <w:sz w:val="24"/>
          <w:lang w:eastAsia="zh-CN"/>
        </w:rPr>
        <w:t xml:space="preserve"> </w:t>
      </w:r>
    </w:p>
    <w:p w14:paraId="63BBEC8F" w14:textId="42CF593B" w:rsidR="00C82A0E" w:rsidRDefault="008062C8" w:rsidP="00D327E9">
      <w:pPr>
        <w:pStyle w:val="ListParagraph"/>
        <w:numPr>
          <w:ilvl w:val="0"/>
          <w:numId w:val="7"/>
        </w:numPr>
        <w:snapToGrid w:val="0"/>
        <w:ind w:left="360" w:hanging="36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Only typing answer</w:t>
      </w:r>
      <w:r w:rsidR="006E6DBC">
        <w:rPr>
          <w:rFonts w:eastAsia="TimesNewRomanPS-BoldMT" w:cs="SimSun"/>
          <w:b/>
          <w:bCs/>
          <w:sz w:val="24"/>
          <w:lang w:eastAsia="zh-CN"/>
        </w:rPr>
        <w:t>s</w:t>
      </w:r>
      <w:r w:rsidR="00274DB9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27056D">
        <w:rPr>
          <w:rFonts w:eastAsia="TimesNewRomanPS-BoldMT" w:cs="SimSun"/>
          <w:b/>
          <w:bCs/>
          <w:sz w:val="24"/>
          <w:lang w:eastAsia="zh-CN"/>
        </w:rPr>
        <w:t xml:space="preserve">including </w:t>
      </w:r>
      <w:r w:rsidR="00274DB9">
        <w:rPr>
          <w:rFonts w:eastAsia="TimesNewRomanPS-BoldMT" w:cs="SimSun"/>
          <w:b/>
          <w:bCs/>
          <w:sz w:val="24"/>
          <w:lang w:eastAsia="zh-CN"/>
        </w:rPr>
        <w:t>math calculation</w:t>
      </w:r>
      <w:r w:rsidR="00C51071">
        <w:rPr>
          <w:rFonts w:eastAsia="TimesNewRomanPS-BoldMT" w:cs="SimSun"/>
          <w:b/>
          <w:bCs/>
          <w:sz w:val="24"/>
          <w:lang w:eastAsia="zh-CN"/>
        </w:rPr>
        <w:t>s</w:t>
      </w:r>
      <w:r w:rsidR="00274DB9">
        <w:rPr>
          <w:rFonts w:eastAsia="TimesNewRomanPS-BoldMT" w:cs="SimSun"/>
          <w:b/>
          <w:bCs/>
          <w:sz w:val="24"/>
          <w:lang w:eastAsia="zh-CN"/>
        </w:rPr>
        <w:t xml:space="preserve"> can be accept</w:t>
      </w:r>
      <w:r w:rsidR="007A7E8D">
        <w:rPr>
          <w:rFonts w:eastAsia="TimesNewRomanPS-BoldMT" w:cs="SimSun"/>
          <w:b/>
          <w:bCs/>
          <w:sz w:val="24"/>
          <w:lang w:eastAsia="zh-CN"/>
        </w:rPr>
        <w:t xml:space="preserve">, no </w:t>
      </w:r>
      <w:r w:rsidR="00462E40">
        <w:rPr>
          <w:rFonts w:eastAsia="TimesNewRomanPS-BoldMT" w:cs="SimSun"/>
          <w:b/>
          <w:bCs/>
          <w:sz w:val="24"/>
          <w:lang w:eastAsia="zh-CN"/>
        </w:rPr>
        <w:t xml:space="preserve">scanned </w:t>
      </w:r>
      <w:r w:rsidR="007A7E8D">
        <w:rPr>
          <w:rFonts w:eastAsia="TimesNewRomanPS-BoldMT" w:cs="SimSun"/>
          <w:b/>
          <w:bCs/>
          <w:sz w:val="24"/>
          <w:lang w:eastAsia="zh-CN"/>
        </w:rPr>
        <w:t>h</w:t>
      </w:r>
      <w:r w:rsidR="001D49E2">
        <w:rPr>
          <w:rFonts w:eastAsia="TimesNewRomanPS-BoldMT" w:cs="SimSun"/>
          <w:b/>
          <w:bCs/>
          <w:sz w:val="24"/>
          <w:lang w:eastAsia="zh-CN"/>
        </w:rPr>
        <w:t>andwriting</w:t>
      </w:r>
    </w:p>
    <w:p w14:paraId="2F70791A" w14:textId="57EAAA48" w:rsidR="00D327E9" w:rsidRPr="00E542BA" w:rsidRDefault="00B10AEF" w:rsidP="00E542BA">
      <w:pPr>
        <w:pStyle w:val="ListParagraph"/>
        <w:numPr>
          <w:ilvl w:val="0"/>
          <w:numId w:val="7"/>
        </w:numPr>
        <w:snapToGrid w:val="0"/>
        <w:ind w:left="360" w:hanging="36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The answer sheet must be in MS word file</w:t>
      </w:r>
    </w:p>
    <w:p w14:paraId="08FE8BD7" w14:textId="7EE130EA" w:rsidR="00BB6AF8" w:rsidRPr="000D0D4D" w:rsidRDefault="00181457" w:rsidP="004B0C2B">
      <w:pPr>
        <w:pStyle w:val="ListParagraph"/>
        <w:numPr>
          <w:ilvl w:val="0"/>
          <w:numId w:val="7"/>
        </w:numPr>
        <w:snapToGrid w:val="0"/>
        <w:ind w:left="360" w:hanging="360"/>
        <w:rPr>
          <w:rFonts w:eastAsia="TimesNewRomanPS-BoldMT" w:cs="SimSun"/>
          <w:b/>
          <w:bCs/>
          <w:sz w:val="24"/>
          <w:lang w:eastAsia="zh-CN"/>
        </w:rPr>
      </w:pPr>
      <w:r w:rsidRPr="000D0D4D">
        <w:rPr>
          <w:rFonts w:eastAsia="TimesNewRomanPS-BoldMT" w:cs="SimSun"/>
          <w:b/>
          <w:bCs/>
          <w:sz w:val="24"/>
          <w:lang w:eastAsia="zh-CN"/>
        </w:rPr>
        <w:t xml:space="preserve">Push </w:t>
      </w:r>
      <w:r w:rsidR="00887687">
        <w:rPr>
          <w:rFonts w:eastAsia="TimesNewRomanPS-BoldMT" w:cs="SimSun"/>
          <w:b/>
          <w:bCs/>
          <w:sz w:val="24"/>
          <w:lang w:eastAsia="zh-CN"/>
        </w:rPr>
        <w:t xml:space="preserve">Excel file for </w:t>
      </w:r>
      <w:r w:rsidR="00A7167E">
        <w:rPr>
          <w:rFonts w:eastAsia="TimesNewRomanPS-BoldMT" w:cs="SimSun"/>
          <w:b/>
          <w:bCs/>
          <w:sz w:val="24"/>
          <w:lang w:eastAsia="zh-CN"/>
        </w:rPr>
        <w:t xml:space="preserve">the </w:t>
      </w:r>
      <w:r w:rsidR="00704BF8">
        <w:rPr>
          <w:rFonts w:eastAsia="TimesNewRomanPS-BoldMT" w:cs="SimSun"/>
          <w:b/>
          <w:bCs/>
          <w:sz w:val="24"/>
          <w:lang w:eastAsia="zh-CN"/>
        </w:rPr>
        <w:t xml:space="preserve">graph plot </w:t>
      </w:r>
      <w:r w:rsidR="00434F44">
        <w:rPr>
          <w:rFonts w:eastAsia="TimesNewRomanPS-BoldMT" w:cs="SimSun"/>
          <w:b/>
          <w:bCs/>
          <w:sz w:val="24"/>
          <w:lang w:eastAsia="zh-CN"/>
        </w:rPr>
        <w:t xml:space="preserve">and </w:t>
      </w:r>
      <w:r w:rsidRPr="000D0D4D">
        <w:rPr>
          <w:rFonts w:eastAsia="TimesNewRomanPS-BoldMT" w:cs="SimSun"/>
          <w:b/>
          <w:bCs/>
          <w:sz w:val="24"/>
          <w:lang w:eastAsia="zh-CN"/>
        </w:rPr>
        <w:t xml:space="preserve">the </w:t>
      </w:r>
      <w:r w:rsidR="003F51FE">
        <w:rPr>
          <w:rFonts w:eastAsia="TimesNewRomanPS-BoldMT" w:cs="SimSun"/>
          <w:b/>
          <w:bCs/>
          <w:sz w:val="24"/>
          <w:lang w:eastAsia="zh-CN"/>
        </w:rPr>
        <w:t xml:space="preserve">program </w:t>
      </w:r>
      <w:r w:rsidRPr="000D0D4D">
        <w:rPr>
          <w:rFonts w:eastAsia="TimesNewRomanPS-BoldMT" w:cs="SimSun"/>
          <w:b/>
          <w:bCs/>
          <w:sz w:val="24"/>
          <w:lang w:eastAsia="zh-CN"/>
        </w:rPr>
        <w:t xml:space="preserve">source code to </w:t>
      </w:r>
      <w:proofErr w:type="spellStart"/>
      <w:r w:rsidRPr="000D0D4D"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 w:rsidR="0084178F">
        <w:rPr>
          <w:rFonts w:eastAsia="TimesNewRomanPS-BoldMT" w:cs="SimSun"/>
          <w:b/>
          <w:bCs/>
          <w:sz w:val="24"/>
          <w:lang w:eastAsia="zh-CN"/>
        </w:rPr>
        <w:t xml:space="preserve"> if </w:t>
      </w:r>
      <w:r w:rsidR="004B0C2B">
        <w:rPr>
          <w:rFonts w:eastAsia="TimesNewRomanPS-BoldMT" w:cs="SimSun"/>
          <w:b/>
          <w:bCs/>
          <w:sz w:val="24"/>
          <w:lang w:eastAsia="zh-CN"/>
        </w:rPr>
        <w:t xml:space="preserve">   </w:t>
      </w:r>
      <w:r w:rsidR="00274B7E">
        <w:rPr>
          <w:rFonts w:eastAsia="TimesNewRomanPS-BoldMT" w:cs="SimSun"/>
          <w:b/>
          <w:bCs/>
          <w:sz w:val="24"/>
          <w:lang w:eastAsia="zh-CN"/>
        </w:rPr>
        <w:t xml:space="preserve">necessary </w:t>
      </w:r>
    </w:p>
    <w:p w14:paraId="28477E10" w14:textId="77777777" w:rsidR="000D0D4D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59BC062D" w14:textId="77777777" w:rsidR="00BB6AF8" w:rsidRPr="009C6FD5" w:rsidRDefault="004C5643" w:rsidP="009C6FD5">
      <w:pPr>
        <w:numPr>
          <w:ilvl w:val="0"/>
          <w:numId w:val="7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9C6FD5">
        <w:rPr>
          <w:rFonts w:eastAsia="TimesNewRomanPS-BoldMT" w:cs="SimSun"/>
          <w:b/>
          <w:bCs/>
          <w:sz w:val="24"/>
          <w:lang w:eastAsia="zh-CN"/>
        </w:rPr>
        <w:t>Take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 xml:space="preserve"> academic honesty and integrity seriously (Zero Tolerance </w:t>
      </w:r>
      <w:r w:rsidR="007B02F1" w:rsidRPr="009C6FD5">
        <w:rPr>
          <w:rFonts w:eastAsia="TimesNewRomanPS-BoldMT" w:cs="SimSun"/>
          <w:b/>
          <w:bCs/>
          <w:sz w:val="24"/>
          <w:lang w:eastAsia="zh-CN"/>
        </w:rPr>
        <w:t>of</w:t>
      </w:r>
      <w:r w:rsidR="009C6FD5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 xml:space="preserve">Cheating &amp; </w:t>
      </w:r>
      <w:r w:rsidR="009C6FD5">
        <w:rPr>
          <w:rFonts w:eastAsia="TimesNewRomanPS-BoldMT" w:cs="SimSun"/>
          <w:b/>
          <w:bCs/>
          <w:sz w:val="24"/>
          <w:lang w:eastAsia="zh-CN"/>
        </w:rPr>
        <w:t xml:space="preserve">   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>Plagiarism)</w:t>
      </w:r>
    </w:p>
    <w:p w14:paraId="1D45C870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9272D3B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918682C" w14:textId="166EB3AB" w:rsidR="003D617E" w:rsidRPr="00272C80" w:rsidRDefault="003D617E" w:rsidP="00272C80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exact"/>
        <w:ind w:left="274" w:hanging="274"/>
        <w:rPr>
          <w:sz w:val="24"/>
          <w:szCs w:val="22"/>
          <w:lang w:eastAsia="zh-CN"/>
        </w:rPr>
      </w:pPr>
      <w:r w:rsidRPr="00272C80">
        <w:rPr>
          <w:sz w:val="24"/>
          <w:szCs w:val="22"/>
          <w:lang w:eastAsia="zh-CN"/>
        </w:rPr>
        <w:t>For every equation </w:t>
      </w:r>
      <w:r w:rsidRPr="006754F9">
        <w:rPr>
          <w:i/>
          <w:iCs/>
          <w:sz w:val="24"/>
          <w:szCs w:val="22"/>
          <w:lang w:eastAsia="zh-CN"/>
        </w:rPr>
        <w:t>E</w:t>
      </w:r>
      <w:r w:rsidRPr="00272C80">
        <w:rPr>
          <w:sz w:val="24"/>
          <w:szCs w:val="22"/>
          <w:lang w:eastAsia="zh-CN"/>
        </w:rPr>
        <w:t>, if </w:t>
      </w:r>
      <w:r w:rsidRPr="006754F9">
        <w:rPr>
          <w:i/>
          <w:iCs/>
          <w:sz w:val="24"/>
          <w:szCs w:val="22"/>
          <w:lang w:eastAsia="zh-CN"/>
        </w:rPr>
        <w:t>E</w:t>
      </w:r>
      <w:r w:rsidRPr="00272C80">
        <w:rPr>
          <w:sz w:val="24"/>
          <w:szCs w:val="22"/>
          <w:lang w:eastAsia="zh-CN"/>
        </w:rPr>
        <w:t> is quadratic then </w:t>
      </w:r>
      <w:r w:rsidRPr="006754F9">
        <w:rPr>
          <w:i/>
          <w:iCs/>
          <w:sz w:val="24"/>
          <w:szCs w:val="22"/>
          <w:lang w:eastAsia="zh-CN"/>
        </w:rPr>
        <w:t>E</w:t>
      </w:r>
      <w:r w:rsidRPr="00272C80">
        <w:rPr>
          <w:sz w:val="24"/>
          <w:szCs w:val="22"/>
          <w:lang w:eastAsia="zh-CN"/>
        </w:rPr>
        <w:t> has at most two real solutions.</w:t>
      </w:r>
    </w:p>
    <w:p w14:paraId="48613A7F" w14:textId="62B6644D" w:rsidR="003D617E" w:rsidRDefault="003D617E" w:rsidP="00272C80">
      <w:pPr>
        <w:pStyle w:val="ListParagraph"/>
        <w:numPr>
          <w:ilvl w:val="1"/>
          <w:numId w:val="8"/>
        </w:numPr>
        <w:tabs>
          <w:tab w:val="left" w:pos="360"/>
        </w:tabs>
        <w:spacing w:line="360" w:lineRule="exact"/>
        <w:ind w:left="630"/>
        <w:rPr>
          <w:sz w:val="24"/>
          <w:szCs w:val="22"/>
          <w:lang w:eastAsia="zh-CN"/>
        </w:rPr>
      </w:pPr>
      <w:r w:rsidRPr="00272C80">
        <w:rPr>
          <w:sz w:val="24"/>
          <w:szCs w:val="22"/>
          <w:lang w:eastAsia="zh-CN"/>
        </w:rPr>
        <w:t>All quadratic equations</w:t>
      </w:r>
      <w:r w:rsidR="006754F9">
        <w:rPr>
          <w:sz w:val="24"/>
          <w:szCs w:val="22"/>
          <w:lang w:eastAsia="zh-CN"/>
        </w:rPr>
        <w:tab/>
      </w:r>
      <w:r w:rsidR="00CB75A3">
        <w:rPr>
          <w:sz w:val="24"/>
          <w:szCs w:val="22"/>
          <w:lang w:eastAsia="zh-CN"/>
        </w:rPr>
        <w:t xml:space="preserve"> </w:t>
      </w:r>
      <w:r w:rsidR="00CB75A3" w:rsidRPr="00CB75A3">
        <w:rPr>
          <w:b/>
          <w:bCs/>
          <w:sz w:val="24"/>
          <w:szCs w:val="22"/>
          <w:lang w:eastAsia="zh-CN"/>
        </w:rPr>
        <w:t>have at most two real solutions</w:t>
      </w:r>
      <w:r w:rsidR="00CB75A3">
        <w:rPr>
          <w:sz w:val="24"/>
          <w:szCs w:val="22"/>
          <w:lang w:eastAsia="zh-CN"/>
        </w:rPr>
        <w:t>.</w:t>
      </w:r>
    </w:p>
    <w:p w14:paraId="550E0429" w14:textId="21F6F3AF" w:rsidR="003D617E" w:rsidRDefault="003D617E" w:rsidP="00272C80">
      <w:pPr>
        <w:pStyle w:val="ListParagraph"/>
        <w:numPr>
          <w:ilvl w:val="1"/>
          <w:numId w:val="8"/>
        </w:numPr>
        <w:tabs>
          <w:tab w:val="left" w:pos="360"/>
        </w:tabs>
        <w:spacing w:line="360" w:lineRule="exact"/>
        <w:ind w:left="630"/>
        <w:rPr>
          <w:sz w:val="24"/>
          <w:szCs w:val="22"/>
          <w:lang w:eastAsia="zh-CN"/>
        </w:rPr>
      </w:pPr>
      <w:r w:rsidRPr="00272C80">
        <w:rPr>
          <w:sz w:val="24"/>
          <w:szCs w:val="22"/>
          <w:lang w:eastAsia="zh-CN"/>
        </w:rPr>
        <w:t>Every quadratic equation</w:t>
      </w:r>
      <w:r w:rsidR="00DC01A9">
        <w:rPr>
          <w:sz w:val="24"/>
          <w:szCs w:val="22"/>
          <w:lang w:eastAsia="zh-CN"/>
        </w:rPr>
        <w:t xml:space="preserve"> </w:t>
      </w:r>
      <w:r w:rsidR="00DC01A9">
        <w:rPr>
          <w:b/>
          <w:bCs/>
          <w:sz w:val="24"/>
          <w:szCs w:val="22"/>
          <w:lang w:eastAsia="zh-CN"/>
        </w:rPr>
        <w:t>has at most two real solutions.</w:t>
      </w:r>
    </w:p>
    <w:p w14:paraId="15C27390" w14:textId="77CE3596" w:rsidR="003D617E" w:rsidRDefault="003D617E" w:rsidP="00272C80">
      <w:pPr>
        <w:pStyle w:val="ListParagraph"/>
        <w:numPr>
          <w:ilvl w:val="1"/>
          <w:numId w:val="8"/>
        </w:numPr>
        <w:tabs>
          <w:tab w:val="left" w:pos="360"/>
        </w:tabs>
        <w:spacing w:line="360" w:lineRule="exact"/>
        <w:ind w:left="630"/>
        <w:rPr>
          <w:sz w:val="24"/>
          <w:szCs w:val="22"/>
          <w:lang w:eastAsia="zh-CN"/>
        </w:rPr>
      </w:pPr>
      <w:r w:rsidRPr="00272C80">
        <w:rPr>
          <w:sz w:val="24"/>
          <w:szCs w:val="22"/>
          <w:lang w:eastAsia="zh-CN"/>
        </w:rPr>
        <w:t>If an equation is quadratic, then it</w:t>
      </w:r>
      <w:r w:rsidR="00DC01A9">
        <w:rPr>
          <w:sz w:val="24"/>
          <w:szCs w:val="22"/>
          <w:lang w:eastAsia="zh-CN"/>
        </w:rPr>
        <w:t xml:space="preserve"> </w:t>
      </w:r>
      <w:r w:rsidR="00DC01A9">
        <w:rPr>
          <w:b/>
          <w:bCs/>
          <w:sz w:val="24"/>
          <w:szCs w:val="22"/>
          <w:lang w:eastAsia="zh-CN"/>
        </w:rPr>
        <w:t>has at most two real solutions.</w:t>
      </w:r>
    </w:p>
    <w:p w14:paraId="5FD8068B" w14:textId="7F429BE6" w:rsidR="003D617E" w:rsidRDefault="003D617E" w:rsidP="00272C80">
      <w:pPr>
        <w:pStyle w:val="ListParagraph"/>
        <w:numPr>
          <w:ilvl w:val="1"/>
          <w:numId w:val="8"/>
        </w:numPr>
        <w:tabs>
          <w:tab w:val="left" w:pos="360"/>
        </w:tabs>
        <w:spacing w:line="360" w:lineRule="exact"/>
        <w:ind w:left="630"/>
        <w:rPr>
          <w:sz w:val="24"/>
          <w:szCs w:val="22"/>
          <w:lang w:eastAsia="zh-CN"/>
        </w:rPr>
      </w:pPr>
      <w:r w:rsidRPr="00272C80">
        <w:rPr>
          <w:sz w:val="24"/>
          <w:szCs w:val="22"/>
          <w:lang w:eastAsia="zh-CN"/>
        </w:rPr>
        <w:t>If </w:t>
      </w:r>
      <w:r w:rsidRPr="001F59F2">
        <w:rPr>
          <w:i/>
          <w:iCs/>
          <w:sz w:val="24"/>
          <w:szCs w:val="22"/>
          <w:lang w:eastAsia="zh-CN"/>
        </w:rPr>
        <w:t>E</w:t>
      </w:r>
      <w:r w:rsidR="00DC01A9">
        <w:rPr>
          <w:i/>
          <w:iCs/>
          <w:sz w:val="24"/>
          <w:szCs w:val="22"/>
          <w:lang w:eastAsia="zh-CN"/>
        </w:rPr>
        <w:t xml:space="preserve"> </w:t>
      </w:r>
      <w:r w:rsidR="00DC01A9">
        <w:rPr>
          <w:b/>
          <w:bCs/>
          <w:i/>
          <w:iCs/>
          <w:sz w:val="24"/>
          <w:szCs w:val="22"/>
          <w:lang w:eastAsia="zh-CN"/>
        </w:rPr>
        <w:t>is quadratic equation</w:t>
      </w:r>
      <w:r w:rsidRPr="00272C80">
        <w:rPr>
          <w:sz w:val="24"/>
          <w:szCs w:val="22"/>
          <w:lang w:eastAsia="zh-CN"/>
        </w:rPr>
        <w:t>, then </w:t>
      </w:r>
      <w:r w:rsidRPr="001F59F2">
        <w:rPr>
          <w:i/>
          <w:iCs/>
          <w:sz w:val="24"/>
          <w:szCs w:val="22"/>
          <w:lang w:eastAsia="zh-CN"/>
        </w:rPr>
        <w:t>E</w:t>
      </w:r>
      <w:r w:rsidR="00DC01A9">
        <w:rPr>
          <w:i/>
          <w:iCs/>
          <w:sz w:val="24"/>
          <w:szCs w:val="22"/>
          <w:lang w:eastAsia="zh-CN"/>
        </w:rPr>
        <w:t xml:space="preserve"> </w:t>
      </w:r>
      <w:r w:rsidR="00DC01A9">
        <w:rPr>
          <w:b/>
          <w:bCs/>
          <w:i/>
          <w:iCs/>
          <w:sz w:val="24"/>
          <w:szCs w:val="22"/>
          <w:lang w:eastAsia="zh-CN"/>
        </w:rPr>
        <w:t>has at most two real solutions.</w:t>
      </w:r>
    </w:p>
    <w:p w14:paraId="031B9DB3" w14:textId="792F92D3" w:rsidR="003D617E" w:rsidRPr="000F3257" w:rsidRDefault="003D617E" w:rsidP="009968BB">
      <w:pPr>
        <w:pStyle w:val="ListParagraph"/>
        <w:numPr>
          <w:ilvl w:val="1"/>
          <w:numId w:val="8"/>
        </w:numPr>
        <w:tabs>
          <w:tab w:val="left" w:pos="360"/>
        </w:tabs>
        <w:spacing w:line="360" w:lineRule="exact"/>
        <w:ind w:left="630"/>
        <w:rPr>
          <w:sz w:val="24"/>
          <w:szCs w:val="22"/>
          <w:lang w:eastAsia="zh-CN"/>
        </w:rPr>
      </w:pPr>
      <w:r w:rsidRPr="000F3257">
        <w:rPr>
          <w:sz w:val="24"/>
          <w:szCs w:val="22"/>
          <w:lang w:eastAsia="zh-CN"/>
        </w:rPr>
        <w:t>For every quadratic equation </w:t>
      </w:r>
      <w:r w:rsidRPr="000F3257">
        <w:rPr>
          <w:i/>
          <w:iCs/>
          <w:sz w:val="24"/>
          <w:szCs w:val="22"/>
          <w:lang w:eastAsia="zh-CN"/>
        </w:rPr>
        <w:t>E</w:t>
      </w:r>
      <w:r w:rsidRPr="000F3257">
        <w:rPr>
          <w:sz w:val="24"/>
          <w:szCs w:val="22"/>
          <w:lang w:eastAsia="zh-CN"/>
        </w:rPr>
        <w:t>,</w:t>
      </w:r>
      <w:r w:rsidR="00DC01A9" w:rsidRPr="000F3257">
        <w:rPr>
          <w:sz w:val="24"/>
          <w:szCs w:val="22"/>
          <w:lang w:eastAsia="zh-CN"/>
        </w:rPr>
        <w:t xml:space="preserve"> </w:t>
      </w:r>
      <w:r w:rsidR="00DC01A9" w:rsidRPr="000F3257">
        <w:rPr>
          <w:b/>
          <w:bCs/>
          <w:sz w:val="24"/>
          <w:szCs w:val="22"/>
          <w:lang w:eastAsia="zh-CN"/>
        </w:rPr>
        <w:t>has at most two real solutions</w:t>
      </w:r>
      <w:r w:rsidR="000F3257" w:rsidRPr="000F3257">
        <w:rPr>
          <w:b/>
          <w:bCs/>
          <w:sz w:val="24"/>
          <w:szCs w:val="22"/>
          <w:lang w:eastAsia="zh-CN"/>
        </w:rPr>
        <w:t>.</w:t>
      </w:r>
    </w:p>
    <w:p w14:paraId="0D66AAAC" w14:textId="77777777" w:rsidR="003D617E" w:rsidRDefault="003D617E" w:rsidP="003D617E">
      <w:pPr>
        <w:pStyle w:val="ListParagraph"/>
        <w:tabs>
          <w:tab w:val="left" w:pos="360"/>
        </w:tabs>
        <w:spacing w:line="360" w:lineRule="exact"/>
        <w:ind w:left="274"/>
        <w:rPr>
          <w:sz w:val="24"/>
          <w:szCs w:val="22"/>
          <w:lang w:eastAsia="zh-CN"/>
        </w:rPr>
      </w:pPr>
    </w:p>
    <w:p w14:paraId="3EE02AFF" w14:textId="465B9C68" w:rsidR="00880579" w:rsidRPr="00880579" w:rsidRDefault="00880579" w:rsidP="00880579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exact"/>
        <w:ind w:left="274" w:hanging="274"/>
        <w:rPr>
          <w:sz w:val="24"/>
          <w:szCs w:val="22"/>
          <w:lang w:eastAsia="zh-CN"/>
        </w:rPr>
      </w:pPr>
      <w:r w:rsidRPr="00880579">
        <w:rPr>
          <w:sz w:val="24"/>
          <w:szCs w:val="22"/>
          <w:lang w:eastAsia="zh-CN"/>
        </w:rPr>
        <w:t>There is a real number whose product with every real number equals zero.</w:t>
      </w:r>
    </w:p>
    <w:p w14:paraId="38DE577F" w14:textId="45176CDF" w:rsidR="00880579" w:rsidRDefault="00880579" w:rsidP="00CD2246">
      <w:pPr>
        <w:pStyle w:val="ListParagraph"/>
        <w:numPr>
          <w:ilvl w:val="1"/>
          <w:numId w:val="8"/>
        </w:numPr>
        <w:tabs>
          <w:tab w:val="left" w:pos="360"/>
        </w:tabs>
        <w:spacing w:line="360" w:lineRule="exact"/>
        <w:ind w:left="720"/>
        <w:rPr>
          <w:sz w:val="24"/>
          <w:szCs w:val="22"/>
          <w:lang w:eastAsia="zh-CN"/>
        </w:rPr>
      </w:pPr>
      <w:r w:rsidRPr="00880579">
        <w:rPr>
          <w:sz w:val="24"/>
          <w:szCs w:val="22"/>
          <w:lang w:eastAsia="zh-CN"/>
        </w:rPr>
        <w:t>Some</w:t>
      </w:r>
      <w:r w:rsidR="00A415FF">
        <w:rPr>
          <w:sz w:val="24"/>
          <w:szCs w:val="22"/>
          <w:lang w:eastAsia="zh-CN"/>
        </w:rPr>
        <w:t xml:space="preserve"> </w:t>
      </w:r>
      <w:r w:rsidR="00A415FF">
        <w:rPr>
          <w:b/>
          <w:bCs/>
          <w:sz w:val="24"/>
          <w:szCs w:val="22"/>
          <w:lang w:eastAsia="zh-CN"/>
        </w:rPr>
        <w:t>real number</w:t>
      </w:r>
      <w:r w:rsidR="00A415FF">
        <w:rPr>
          <w:sz w:val="24"/>
          <w:szCs w:val="22"/>
          <w:u w:val="single"/>
          <w:lang w:eastAsia="zh-CN"/>
        </w:rPr>
        <w:t xml:space="preserve"> </w:t>
      </w:r>
      <w:r w:rsidRPr="00880579">
        <w:rPr>
          <w:sz w:val="24"/>
          <w:szCs w:val="22"/>
          <w:lang w:eastAsia="zh-CN"/>
        </w:rPr>
        <w:t>has the property that its</w:t>
      </w:r>
      <w:r w:rsidR="00A415FF">
        <w:rPr>
          <w:sz w:val="24"/>
          <w:szCs w:val="22"/>
          <w:lang w:eastAsia="zh-CN"/>
        </w:rPr>
        <w:t xml:space="preserve"> </w:t>
      </w:r>
      <w:r w:rsidR="00A415FF">
        <w:rPr>
          <w:b/>
          <w:bCs/>
          <w:sz w:val="24"/>
          <w:szCs w:val="22"/>
          <w:lang w:eastAsia="zh-CN"/>
        </w:rPr>
        <w:t>product with every number equals zero</w:t>
      </w:r>
      <w:r w:rsidR="00A415FF">
        <w:rPr>
          <w:sz w:val="24"/>
          <w:szCs w:val="22"/>
          <w:lang w:eastAsia="zh-CN"/>
        </w:rPr>
        <w:t>.</w:t>
      </w:r>
    </w:p>
    <w:p w14:paraId="44CF7B54" w14:textId="62A9B0C5" w:rsidR="00880579" w:rsidRDefault="00880579" w:rsidP="004F27DC">
      <w:pPr>
        <w:pStyle w:val="ListParagraph"/>
        <w:numPr>
          <w:ilvl w:val="1"/>
          <w:numId w:val="8"/>
        </w:numPr>
        <w:tabs>
          <w:tab w:val="left" w:pos="360"/>
        </w:tabs>
        <w:spacing w:line="360" w:lineRule="exact"/>
        <w:ind w:left="720"/>
        <w:rPr>
          <w:sz w:val="24"/>
          <w:szCs w:val="22"/>
          <w:lang w:eastAsia="zh-CN"/>
        </w:rPr>
      </w:pPr>
      <w:r w:rsidRPr="004F27DC">
        <w:rPr>
          <w:sz w:val="24"/>
          <w:szCs w:val="22"/>
          <w:lang w:eastAsia="zh-CN"/>
        </w:rPr>
        <w:t>There is a real number a such that the product of a</w:t>
      </w:r>
      <w:r w:rsidR="00A415FF">
        <w:rPr>
          <w:sz w:val="24"/>
          <w:szCs w:val="22"/>
          <w:lang w:eastAsia="zh-CN"/>
        </w:rPr>
        <w:t xml:space="preserve"> </w:t>
      </w:r>
      <w:r w:rsidR="00A415FF">
        <w:rPr>
          <w:b/>
          <w:bCs/>
          <w:sz w:val="24"/>
          <w:szCs w:val="22"/>
          <w:lang w:eastAsia="zh-CN"/>
        </w:rPr>
        <w:t>with every number equals zero.</w:t>
      </w:r>
    </w:p>
    <w:p w14:paraId="66BB1756" w14:textId="180A9730" w:rsidR="00880579" w:rsidRPr="00972878" w:rsidRDefault="00880579" w:rsidP="00972878">
      <w:pPr>
        <w:pStyle w:val="ListParagraph"/>
        <w:numPr>
          <w:ilvl w:val="1"/>
          <w:numId w:val="8"/>
        </w:numPr>
        <w:tabs>
          <w:tab w:val="left" w:pos="360"/>
        </w:tabs>
        <w:spacing w:line="360" w:lineRule="exact"/>
        <w:ind w:left="720"/>
        <w:rPr>
          <w:sz w:val="24"/>
          <w:szCs w:val="22"/>
          <w:lang w:eastAsia="zh-CN"/>
        </w:rPr>
      </w:pPr>
      <w:r w:rsidRPr="00972878">
        <w:rPr>
          <w:sz w:val="24"/>
          <w:szCs w:val="22"/>
          <w:lang w:eastAsia="zh-CN"/>
        </w:rPr>
        <w:t>There is a real number a with the property that for every real number b,</w:t>
      </w:r>
    </w:p>
    <w:p w14:paraId="34F8CC2C" w14:textId="103725DB" w:rsidR="0022055A" w:rsidRDefault="00A415FF" w:rsidP="00A415FF">
      <w:pPr>
        <w:pStyle w:val="ListParagraph"/>
        <w:tabs>
          <w:tab w:val="left" w:pos="360"/>
        </w:tabs>
        <w:spacing w:line="360" w:lineRule="exact"/>
        <w:rPr>
          <w:sz w:val="24"/>
          <w:szCs w:val="22"/>
          <w:u w:val="single"/>
          <w:lang w:eastAsia="zh-CN"/>
        </w:rPr>
      </w:pPr>
      <w:r>
        <w:rPr>
          <w:b/>
          <w:bCs/>
          <w:sz w:val="24"/>
          <w:szCs w:val="22"/>
          <w:lang w:eastAsia="zh-CN"/>
        </w:rPr>
        <w:t xml:space="preserve">ab = 0. </w:t>
      </w:r>
    </w:p>
    <w:p w14:paraId="3FAF9CB5" w14:textId="77777777" w:rsidR="006C5961" w:rsidRPr="005A23F8" w:rsidRDefault="006C5961" w:rsidP="005A23F8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4E169AA" w14:textId="77777777" w:rsidR="00880579" w:rsidRDefault="00880579" w:rsidP="00880579">
      <w:pPr>
        <w:pStyle w:val="ListParagraph"/>
        <w:tabs>
          <w:tab w:val="left" w:pos="360"/>
        </w:tabs>
        <w:spacing w:line="360" w:lineRule="exact"/>
        <w:ind w:left="274"/>
        <w:rPr>
          <w:sz w:val="24"/>
          <w:szCs w:val="22"/>
          <w:lang w:eastAsia="zh-CN"/>
        </w:rPr>
      </w:pPr>
    </w:p>
    <w:p w14:paraId="53B4B05B" w14:textId="08DCF5E8" w:rsidR="00B45C8E" w:rsidRPr="00D703A3" w:rsidRDefault="00B45C8E" w:rsidP="00B45C8E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exact"/>
        <w:ind w:left="274" w:hanging="274"/>
        <w:rPr>
          <w:b/>
          <w:bCs/>
          <w:sz w:val="24"/>
          <w:szCs w:val="22"/>
          <w:lang w:eastAsia="zh-CN"/>
        </w:rPr>
      </w:pPr>
      <w:r w:rsidRPr="00D703A3">
        <w:rPr>
          <w:b/>
          <w:bCs/>
          <w:sz w:val="24"/>
          <w:szCs w:val="22"/>
          <w:lang w:eastAsia="zh-CN"/>
        </w:rPr>
        <w:t>Let </w:t>
      </w:r>
      <m:oMath>
        <m:r>
          <m:rPr>
            <m:sty m:val="bi"/>
          </m:rPr>
          <w:rPr>
            <w:rFonts w:ascii="Cambria Math" w:hAnsi="Cambria Math"/>
            <w:sz w:val="24"/>
            <w:szCs w:val="22"/>
            <w:lang w:eastAsia="zh-CN"/>
          </w:rPr>
          <m:t>R={a}, S={x,y}</m:t>
        </m:r>
      </m:oMath>
      <w:r w:rsidRPr="00D703A3">
        <w:rPr>
          <w:b/>
          <w:bCs/>
          <w:sz w:val="24"/>
          <w:szCs w:val="22"/>
          <w:lang w:eastAsia="zh-CN"/>
        </w:rPr>
        <w:t>, and </w:t>
      </w:r>
      <m:oMath>
        <m:r>
          <m:rPr>
            <m:sty m:val="bi"/>
          </m:rPr>
          <w:rPr>
            <w:rFonts w:ascii="Cambria Math" w:hAnsi="Cambria Math"/>
            <w:sz w:val="24"/>
            <w:szCs w:val="22"/>
            <w:lang w:eastAsia="zh-CN"/>
          </w:rPr>
          <m:t>T={p,q,r}</m:t>
        </m:r>
      </m:oMath>
      <w:r w:rsidRPr="00D703A3">
        <w:rPr>
          <w:b/>
          <w:bCs/>
          <w:sz w:val="24"/>
          <w:szCs w:val="22"/>
          <w:lang w:eastAsia="zh-CN"/>
        </w:rPr>
        <w:t>. Find each of the following sets.</w:t>
      </w:r>
    </w:p>
    <w:p w14:paraId="55DE6E18" w14:textId="20C8EFFD" w:rsidR="00B45C8E" w:rsidRPr="00B3478E" w:rsidRDefault="00B3478E" w:rsidP="00B5081F">
      <w:pPr>
        <w:pStyle w:val="ListParagraph"/>
        <w:numPr>
          <w:ilvl w:val="1"/>
          <w:numId w:val="8"/>
        </w:numPr>
        <w:tabs>
          <w:tab w:val="left" w:pos="360"/>
        </w:tabs>
        <w:spacing w:line="360" w:lineRule="exact"/>
        <w:ind w:left="540" w:hanging="270"/>
        <w:rPr>
          <w:b/>
          <w:bCs/>
          <w:sz w:val="24"/>
          <w:szCs w:val="22"/>
          <w:lang w:eastAsia="zh-CN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2"/>
            <w:lang w:eastAsia="zh-CN"/>
          </w:rPr>
          <m:t>R×(S×T)</m:t>
        </m:r>
      </m:oMath>
    </w:p>
    <w:p w14:paraId="7B16BC23" w14:textId="77777777" w:rsidR="00B3478E" w:rsidRPr="00B3478E" w:rsidRDefault="00B3478E" w:rsidP="00A415FF">
      <w:pPr>
        <w:tabs>
          <w:tab w:val="left" w:pos="360"/>
        </w:tabs>
        <w:spacing w:line="360" w:lineRule="exact"/>
        <w:ind w:left="270"/>
        <w:rPr>
          <w:sz w:val="24"/>
          <w:szCs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2"/>
              <w:lang w:eastAsia="zh-CN"/>
            </w:rPr>
            <m:t>S x T=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eastAsia="zh-CN"/>
                    </w:rPr>
                    <m:t>x, p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eastAsia="zh-CN"/>
                    </w:rPr>
                    <m:t>x, q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eastAsia="zh-CN"/>
                    </w:rPr>
                    <m:t>x, r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eastAsia="zh-CN"/>
                    </w:rPr>
                    <m:t>y, p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eastAsia="zh-CN"/>
                    </w:rPr>
                    <m:t>y, q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eastAsia="zh-CN"/>
                    </w:rPr>
                    <m:t>y, r</m:t>
                  </m:r>
                </m:e>
              </m:d>
            </m:e>
          </m:d>
        </m:oMath>
      </m:oMathPara>
    </w:p>
    <w:p w14:paraId="323C8F6A" w14:textId="77777777" w:rsidR="00B3478E" w:rsidRPr="00B3478E" w:rsidRDefault="00B3478E" w:rsidP="00B3478E">
      <w:pPr>
        <w:tabs>
          <w:tab w:val="left" w:pos="360"/>
        </w:tabs>
        <w:spacing w:line="360" w:lineRule="exact"/>
        <w:ind w:left="270"/>
        <w:rPr>
          <w:i/>
          <w:iCs/>
          <w:sz w:val="24"/>
          <w:szCs w:val="22"/>
          <w:lang w:eastAsia="zh-CN"/>
        </w:rPr>
      </w:pPr>
      <w:r w:rsidRPr="00B3478E">
        <w:rPr>
          <w:i/>
          <w:iCs/>
          <w:sz w:val="24"/>
          <w:szCs w:val="22"/>
          <w:lang w:eastAsia="zh-CN"/>
        </w:rPr>
        <w:t>R x (S x T) = {(a, (x, p)), (a, (x, q)), (a, (x, r)), (a, (y, p)), (a, (y, q)), (a, (y, r))}</w:t>
      </w:r>
    </w:p>
    <w:p w14:paraId="4A41196C" w14:textId="052F1A75" w:rsidR="00A415FF" w:rsidRPr="00B3478E" w:rsidRDefault="00B3478E" w:rsidP="00A415FF">
      <w:pPr>
        <w:tabs>
          <w:tab w:val="left" w:pos="360"/>
        </w:tabs>
        <w:spacing w:line="360" w:lineRule="exact"/>
        <w:ind w:left="270"/>
        <w:rPr>
          <w:sz w:val="24"/>
          <w:szCs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2"/>
              <w:lang w:eastAsia="zh-CN"/>
            </w:rPr>
            <w:lastRenderedPageBreak/>
            <w:br/>
          </m:r>
        </m:oMath>
        <m:oMath>
          <m:r>
            <w:rPr>
              <w:rFonts w:ascii="Cambria Math" w:hAnsi="Cambria Math"/>
              <w:sz w:val="24"/>
              <w:szCs w:val="22"/>
              <w:lang w:eastAsia="zh-CN"/>
            </w:rPr>
            <m:t xml:space="preserve"> </m:t>
          </m:r>
        </m:oMath>
      </m:oMathPara>
    </w:p>
    <w:p w14:paraId="58C5CF2D" w14:textId="77777777" w:rsidR="00B3478E" w:rsidRPr="00B3478E" w:rsidRDefault="00B3478E" w:rsidP="00B3478E">
      <w:pPr>
        <w:tabs>
          <w:tab w:val="left" w:pos="360"/>
        </w:tabs>
        <w:spacing w:line="360" w:lineRule="exact"/>
        <w:rPr>
          <w:sz w:val="24"/>
          <w:szCs w:val="22"/>
          <w:lang w:eastAsia="zh-CN"/>
        </w:rPr>
      </w:pPr>
    </w:p>
    <w:p w14:paraId="51328328" w14:textId="0CE972A8" w:rsidR="00B45C8E" w:rsidRPr="00E1087E" w:rsidRDefault="00E1087E" w:rsidP="00B5081F">
      <w:pPr>
        <w:pStyle w:val="ListParagraph"/>
        <w:numPr>
          <w:ilvl w:val="1"/>
          <w:numId w:val="8"/>
        </w:numPr>
        <w:tabs>
          <w:tab w:val="left" w:pos="360"/>
        </w:tabs>
        <w:spacing w:line="360" w:lineRule="exact"/>
        <w:ind w:left="540" w:hanging="270"/>
        <w:rPr>
          <w:b/>
          <w:bCs/>
          <w:sz w:val="24"/>
          <w:szCs w:val="22"/>
          <w:lang w:eastAsia="zh-CN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2"/>
            <w:lang w:eastAsia="zh-CN"/>
          </w:rPr>
          <m:t>(R×S)×T</m:t>
        </m:r>
      </m:oMath>
    </w:p>
    <w:p w14:paraId="6390AFFA" w14:textId="5D1E5B27" w:rsidR="008270EC" w:rsidRPr="00E1087E" w:rsidRDefault="00E1087E" w:rsidP="008270EC">
      <w:pPr>
        <w:pStyle w:val="ListParagraph"/>
        <w:tabs>
          <w:tab w:val="left" w:pos="360"/>
        </w:tabs>
        <w:spacing w:line="360" w:lineRule="exact"/>
        <w:ind w:left="540"/>
        <w:rPr>
          <w:sz w:val="24"/>
          <w:szCs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2"/>
              <w:lang w:eastAsia="zh-CN"/>
            </w:rPr>
            <m:t>R x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eastAsia="zh-CN"/>
                    </w:rPr>
                    <m:t>a, x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eastAsia="zh-CN"/>
                    </w:rPr>
                    <m:t>a, y</m:t>
                  </m:r>
                </m:e>
              </m:d>
            </m:e>
          </m:d>
        </m:oMath>
      </m:oMathPara>
    </w:p>
    <w:p w14:paraId="709BC5CD" w14:textId="3ECB9D25" w:rsidR="00E1087E" w:rsidRPr="00E1087E" w:rsidRDefault="00E1087E" w:rsidP="008270EC">
      <w:pPr>
        <w:pStyle w:val="ListParagraph"/>
        <w:tabs>
          <w:tab w:val="left" w:pos="360"/>
        </w:tabs>
        <w:spacing w:line="360" w:lineRule="exact"/>
        <w:ind w:left="540"/>
        <w:rPr>
          <w:sz w:val="24"/>
          <w:szCs w:val="22"/>
          <w:lang w:eastAsia="zh-C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>R x S</m:t>
              </m:r>
            </m:e>
          </m:d>
          <m:r>
            <w:rPr>
              <w:rFonts w:ascii="Cambria Math" w:hAnsi="Cambria Math"/>
              <w:sz w:val="24"/>
              <w:szCs w:val="22"/>
              <w:lang w:eastAsia="zh-CN"/>
            </w:rPr>
            <m:t xml:space="preserve"> x T=</m:t>
          </m:r>
          <m:d>
            <m:dPr>
              <m:begChr m:val="{"/>
              <m:ctrlPr>
                <w:rPr>
                  <w:rFonts w:ascii="Cambria Math" w:hAnsi="Cambria Math"/>
                  <w:i/>
                  <w:sz w:val="24"/>
                  <w:szCs w:val="22"/>
                  <w:lang w:eastAsia="zh-CN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eastAsia="zh-CN"/>
                    </w:rPr>
                    <m:t>a,x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>, p</m:t>
              </m:r>
            </m:e>
          </m:d>
          <m:r>
            <w:rPr>
              <w:rFonts w:ascii="Cambria Math" w:hAnsi="Cambria Math"/>
              <w:sz w:val="24"/>
              <w:szCs w:val="22"/>
              <w:lang w:eastAsia="zh-CN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  <w:lang w:eastAsia="zh-CN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eastAsia="zh-CN"/>
                    </w:rPr>
                    <m:t>a, x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>, q</m:t>
              </m:r>
            </m:e>
          </m:d>
          <m:r>
            <w:rPr>
              <w:rFonts w:ascii="Cambria Math" w:hAnsi="Cambria Math"/>
              <w:sz w:val="24"/>
              <w:szCs w:val="22"/>
              <w:lang w:eastAsia="zh-CN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  <w:lang w:eastAsia="zh-CN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eastAsia="zh-CN"/>
                    </w:rPr>
                    <m:t>a, x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>, r</m:t>
              </m:r>
            </m:e>
          </m:d>
          <m:r>
            <w:rPr>
              <w:rFonts w:ascii="Cambria Math" w:hAnsi="Cambria Math"/>
              <w:sz w:val="24"/>
              <w:szCs w:val="22"/>
              <w:lang w:eastAsia="zh-CN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  <w:lang w:eastAsia="zh-CN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eastAsia="zh-CN"/>
                    </w:rPr>
                    <m:t>a,y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>, p</m:t>
              </m:r>
            </m:e>
          </m:d>
          <m:r>
            <w:rPr>
              <w:rFonts w:ascii="Cambria Math" w:hAnsi="Cambria Math"/>
              <w:sz w:val="24"/>
              <w:szCs w:val="22"/>
              <w:lang w:eastAsia="zh-CN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  <w:lang w:eastAsia="zh-CN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eastAsia="zh-CN"/>
                    </w:rPr>
                    <m:t>a, y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>, q</m:t>
              </m:r>
            </m:e>
          </m:d>
          <m:r>
            <w:rPr>
              <w:rFonts w:ascii="Cambria Math" w:hAnsi="Cambria Math"/>
              <w:sz w:val="24"/>
              <w:szCs w:val="22"/>
              <w:lang w:eastAsia="zh-CN"/>
            </w:rPr>
            <m:t>, 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>a, y</m:t>
              </m:r>
            </m:e>
          </m:d>
          <m:r>
            <w:rPr>
              <w:rFonts w:ascii="Cambria Math" w:hAnsi="Cambria Math"/>
              <w:sz w:val="24"/>
              <w:szCs w:val="22"/>
              <w:lang w:eastAsia="zh-CN"/>
            </w:rPr>
            <m:t>, r)}</m:t>
          </m:r>
        </m:oMath>
      </m:oMathPara>
    </w:p>
    <w:p w14:paraId="08192526" w14:textId="77777777" w:rsidR="00E1087E" w:rsidRPr="00E1087E" w:rsidRDefault="00E1087E" w:rsidP="008270EC">
      <w:pPr>
        <w:pStyle w:val="ListParagraph"/>
        <w:tabs>
          <w:tab w:val="left" w:pos="360"/>
        </w:tabs>
        <w:spacing w:line="360" w:lineRule="exact"/>
        <w:ind w:left="540"/>
        <w:rPr>
          <w:sz w:val="24"/>
          <w:szCs w:val="22"/>
          <w:lang w:eastAsia="zh-CN"/>
        </w:rPr>
      </w:pPr>
    </w:p>
    <w:p w14:paraId="067EEAF4" w14:textId="7F6F8341" w:rsidR="00B45C8E" w:rsidRPr="00E1087E" w:rsidRDefault="00E1087E" w:rsidP="00C41CDF">
      <w:pPr>
        <w:pStyle w:val="ListParagraph"/>
        <w:numPr>
          <w:ilvl w:val="1"/>
          <w:numId w:val="8"/>
        </w:numPr>
        <w:tabs>
          <w:tab w:val="left" w:pos="360"/>
        </w:tabs>
        <w:spacing w:line="360" w:lineRule="exact"/>
        <w:ind w:left="540" w:hanging="270"/>
        <w:rPr>
          <w:sz w:val="24"/>
          <w:szCs w:val="22"/>
          <w:lang w:eastAsia="zh-CN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2"/>
            <w:lang w:eastAsia="zh-CN"/>
          </w:rPr>
          <m:t>R×S×T</m:t>
        </m:r>
      </m:oMath>
      <w:r w:rsidRPr="00E1087E">
        <w:rPr>
          <w:b/>
          <w:bCs/>
          <w:sz w:val="24"/>
          <w:szCs w:val="22"/>
          <w:lang w:eastAsia="zh-CN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2"/>
              <w:lang w:eastAsia="zh-CN"/>
            </w:rPr>
            <m:t>R x S x T={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>a, x, p</m:t>
              </m:r>
            </m:e>
          </m:d>
          <m:r>
            <w:rPr>
              <w:rFonts w:ascii="Cambria Math" w:hAnsi="Cambria Math"/>
              <w:sz w:val="24"/>
              <w:szCs w:val="22"/>
              <w:lang w:eastAsia="zh-CN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>a, x, q</m:t>
              </m:r>
            </m:e>
          </m:d>
          <m:r>
            <w:rPr>
              <w:rFonts w:ascii="Cambria Math" w:hAnsi="Cambria Math"/>
              <w:sz w:val="24"/>
              <w:szCs w:val="22"/>
              <w:lang w:eastAsia="zh-CN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>a, x, r</m:t>
              </m:r>
            </m:e>
          </m:d>
          <m:r>
            <w:rPr>
              <w:rFonts w:ascii="Cambria Math" w:hAnsi="Cambria Math"/>
              <w:sz w:val="24"/>
              <w:szCs w:val="22"/>
              <w:lang w:eastAsia="zh-CN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>a, y, p</m:t>
              </m:r>
            </m:e>
          </m:d>
          <m:r>
            <w:rPr>
              <w:rFonts w:ascii="Cambria Math" w:hAnsi="Cambria Math"/>
              <w:sz w:val="24"/>
              <w:szCs w:val="22"/>
              <w:lang w:eastAsia="zh-CN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>a, y, a</m:t>
              </m:r>
            </m:e>
          </m:d>
          <m:r>
            <w:rPr>
              <w:rFonts w:ascii="Cambria Math" w:hAnsi="Cambria Math"/>
              <w:sz w:val="24"/>
              <w:szCs w:val="22"/>
              <w:lang w:eastAsia="zh-CN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2"/>
                  <w:lang w:eastAsia="zh-CN"/>
                </w:rPr>
                <m:t>a, y, r</m:t>
              </m:r>
            </m:e>
          </m:d>
          <m:r>
            <w:rPr>
              <w:rFonts w:ascii="Cambria Math" w:hAnsi="Cambria Math"/>
              <w:sz w:val="24"/>
              <w:szCs w:val="22"/>
              <w:lang w:eastAsia="zh-CN"/>
            </w:rPr>
            <m:t>}</m:t>
          </m:r>
        </m:oMath>
      </m:oMathPara>
    </w:p>
    <w:p w14:paraId="00554CE9" w14:textId="77777777" w:rsidR="00E1087E" w:rsidRPr="00E1087E" w:rsidRDefault="00E1087E" w:rsidP="00E1087E">
      <w:pPr>
        <w:tabs>
          <w:tab w:val="left" w:pos="360"/>
        </w:tabs>
        <w:spacing w:line="360" w:lineRule="exact"/>
        <w:rPr>
          <w:sz w:val="24"/>
          <w:szCs w:val="22"/>
          <w:lang w:eastAsia="zh-CN"/>
        </w:rPr>
      </w:pPr>
    </w:p>
    <w:p w14:paraId="535857A2" w14:textId="67077980" w:rsidR="00BE0C80" w:rsidRPr="00BE0C80" w:rsidRDefault="00BD1038" w:rsidP="00BE0C80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exact"/>
        <w:ind w:left="274" w:hanging="274"/>
        <w:rPr>
          <w:rFonts w:eastAsia="TimesNewRomanPS-BoldMT" w:cs="SimSun"/>
          <w:lang w:eastAsia="zh-CN"/>
        </w:rPr>
      </w:pPr>
      <w:r w:rsidRPr="00D703A3">
        <w:rPr>
          <w:rFonts w:eastAsia="TimesNewRomanPS-BoldMT" w:cs="SimSun"/>
          <w:b/>
          <w:sz w:val="24"/>
          <w:lang w:eastAsia="zh-CN"/>
        </w:rPr>
        <w:t>Let </w:t>
      </w:r>
      <m:oMath>
        <m:r>
          <m:rPr>
            <m:sty m:val="bi"/>
          </m:rPr>
          <w:rPr>
            <w:rFonts w:ascii="Cambria Math" w:eastAsia="TimesNewRomanPS-BoldMT" w:hAnsi="Cambria Math" w:cs="SimSun"/>
            <w:sz w:val="24"/>
            <w:lang w:eastAsia="zh-CN"/>
          </w:rPr>
          <m:t>T=</m:t>
        </m:r>
        <m:d>
          <m:dPr>
            <m:begChr m:val="{"/>
            <m:endChr m:val="}"/>
            <m:ctrlPr>
              <w:rPr>
                <w:rFonts w:ascii="Cambria Math" w:eastAsia="TimesNewRomanPS-BoldMT" w:hAnsi="Cambria Math" w:cs="SimSun"/>
                <w:b/>
                <w:i/>
                <w:sz w:val="24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x,y</m:t>
            </m:r>
          </m:e>
        </m:d>
      </m:oMath>
      <w:r w:rsidRPr="00D703A3">
        <w:rPr>
          <w:rFonts w:eastAsia="TimesNewRomanPS-BoldMT" w:cs="SimSun"/>
          <w:b/>
          <w:sz w:val="24"/>
          <w:lang w:eastAsia="zh-CN"/>
        </w:rPr>
        <w:t> . List all the strings of length </w:t>
      </w:r>
      <w:r w:rsidRPr="00D703A3">
        <w:rPr>
          <w:rFonts w:eastAsia="TimesNewRomanPS-BoldMT" w:cs="SimSun"/>
          <w:b/>
          <w:i/>
          <w:iCs/>
          <w:sz w:val="24"/>
          <w:lang w:eastAsia="zh-CN"/>
        </w:rPr>
        <w:t>5</w:t>
      </w:r>
      <w:r w:rsidRPr="00D703A3">
        <w:rPr>
          <w:rFonts w:eastAsia="TimesNewRomanPS-BoldMT" w:cs="SimSun"/>
          <w:b/>
          <w:sz w:val="24"/>
          <w:lang w:eastAsia="zh-CN"/>
        </w:rPr>
        <w:t> over </w:t>
      </w:r>
      <w:r w:rsidRPr="00D703A3">
        <w:rPr>
          <w:rFonts w:eastAsia="TimesNewRomanPS-BoldMT" w:cs="SimSun"/>
          <w:b/>
          <w:i/>
          <w:iCs/>
          <w:sz w:val="24"/>
          <w:lang w:eastAsia="zh-CN"/>
        </w:rPr>
        <w:t>T</w:t>
      </w:r>
      <w:r w:rsidRPr="00D703A3">
        <w:rPr>
          <w:rFonts w:eastAsia="TimesNewRomanPS-BoldMT" w:cs="SimSun"/>
          <w:b/>
          <w:sz w:val="24"/>
          <w:lang w:eastAsia="zh-CN"/>
        </w:rPr>
        <w:t> that have exactly one </w:t>
      </w:r>
      <w:r w:rsidRPr="00D703A3">
        <w:rPr>
          <w:rFonts w:eastAsia="TimesNewRomanPS-BoldMT" w:cs="SimSun"/>
          <w:b/>
          <w:i/>
          <w:iCs/>
          <w:sz w:val="24"/>
          <w:lang w:eastAsia="zh-CN"/>
        </w:rPr>
        <w:t>y</w:t>
      </w:r>
      <w:r w:rsidR="00BE0C80" w:rsidRPr="00D703A3">
        <w:rPr>
          <w:rFonts w:eastAsia="TimesNewRomanPS-BoldMT" w:cs="SimSun"/>
          <w:b/>
          <w:i/>
          <w:iCs/>
          <w:sz w:val="24"/>
          <w:lang w:eastAsia="zh-CN"/>
        </w:rPr>
        <w:br/>
      </w:r>
      <w:r w:rsidR="00BE0C80">
        <w:rPr>
          <w:rFonts w:eastAsia="TimesNewRomanPS-BoldMT" w:cs="SimSun"/>
          <w:bCs/>
          <w:i/>
          <w:iCs/>
          <w:sz w:val="24"/>
          <w:lang w:eastAsia="zh-CN"/>
        </w:rPr>
        <w:br/>
      </w:r>
      <m:oMathPara>
        <m:oMathParaPr>
          <m:jc m:val="left"/>
        </m:oMathParaPr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xxxxy</m:t>
          </m:r>
          <m:r>
            <w:rPr>
              <w:rFonts w:ascii="Cambria Math" w:eastAsia="TimesNewRomanPS-BoldMT" w:hAnsi="Cambria Math" w:cs="SimSun"/>
              <w:sz w:val="24"/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xxxyx</m:t>
          </m:r>
          <m:r>
            <w:rPr>
              <w:rFonts w:eastAsia="TimesNewRomanPS-BoldMT" w:cs="SimSun"/>
              <w:lang w:eastAsia="zh-CN"/>
            </w:rPr>
            <w:br/>
          </m:r>
        </m:oMath>
        <m:oMath>
          <m:r>
            <w:rPr>
              <w:rFonts w:ascii="Cambria Math" w:eastAsia="TimesNewRomanPS-BoldMT" w:hAnsi="Cambria Math" w:cs="SimSun"/>
              <w:lang w:eastAsia="zh-CN"/>
            </w:rPr>
            <m:t>xxyxx</m:t>
          </m:r>
          <m:r>
            <w:rPr>
              <w:rFonts w:eastAsia="TimesNewRomanPS-BoldMT" w:cs="SimSun"/>
              <w:lang w:eastAsia="zh-CN"/>
            </w:rPr>
            <w:br/>
          </m:r>
        </m:oMath>
        <m:oMath>
          <m:r>
            <w:rPr>
              <w:rFonts w:ascii="Cambria Math" w:eastAsia="TimesNewRomanPS-BoldMT" w:hAnsi="Cambria Math" w:cs="SimSun"/>
              <w:lang w:eastAsia="zh-CN"/>
            </w:rPr>
            <m:t>xyxxx</m:t>
          </m:r>
          <m:r>
            <w:rPr>
              <w:rFonts w:eastAsia="TimesNewRomanPS-BoldMT" w:cs="SimSun"/>
              <w:lang w:eastAsia="zh-CN"/>
            </w:rPr>
            <w:br/>
          </m:r>
        </m:oMath>
        <m:oMath>
          <m:r>
            <w:rPr>
              <w:rFonts w:ascii="Cambria Math" w:eastAsia="TimesNewRomanPS-BoldMT" w:hAnsi="Cambria Math" w:cs="SimSun"/>
              <w:lang w:eastAsia="zh-CN"/>
            </w:rPr>
            <m:t>yxxxx</m:t>
          </m:r>
        </m:oMath>
      </m:oMathPara>
    </w:p>
    <w:p w14:paraId="3942314E" w14:textId="3F1F0750" w:rsidR="00F8415C" w:rsidRDefault="00F8415C" w:rsidP="00F8415C">
      <w:pPr>
        <w:pStyle w:val="ListParagraph"/>
        <w:tabs>
          <w:tab w:val="left" w:pos="360"/>
        </w:tabs>
        <w:rPr>
          <w:rFonts w:eastAsia="TimesNewRomanPS-BoldMT" w:cs="SimSun"/>
          <w:bCs/>
          <w:color w:val="FF0000"/>
          <w:sz w:val="24"/>
          <w:lang w:eastAsia="zh-CN"/>
        </w:rPr>
      </w:pPr>
    </w:p>
    <w:p w14:paraId="764F93C9" w14:textId="32B1164C" w:rsidR="004B79F2" w:rsidRPr="00864AAE" w:rsidRDefault="004B79F2" w:rsidP="00864AAE">
      <w:pPr>
        <w:tabs>
          <w:tab w:val="left" w:pos="360"/>
        </w:tabs>
        <w:spacing w:line="360" w:lineRule="exact"/>
        <w:rPr>
          <w:rFonts w:eastAsia="TimesNewRomanPS-BoldMT" w:cs="SimSun"/>
          <w:bCs/>
          <w:sz w:val="24"/>
          <w:lang w:eastAsia="zh-CN"/>
        </w:rPr>
      </w:pPr>
    </w:p>
    <w:p w14:paraId="1B855D66" w14:textId="7E02630E" w:rsidR="0002392B" w:rsidRDefault="00916CC5" w:rsidP="00510119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exact"/>
        <w:ind w:left="274" w:hanging="274"/>
        <w:rPr>
          <w:rFonts w:eastAsia="TimesNewRomanPS-BoldMT" w:cs="SimSun"/>
          <w:bCs/>
          <w:sz w:val="24"/>
          <w:lang w:eastAsia="zh-CN"/>
        </w:rPr>
      </w:pPr>
      <w:r w:rsidRPr="00916CC5">
        <w:rPr>
          <w:rFonts w:eastAsia="TimesNewRomanPS-BoldMT" w:cs="SimSun"/>
          <w:bCs/>
          <w:sz w:val="24"/>
          <w:lang w:eastAsia="zh-CN"/>
        </w:rPr>
        <w:t>Let </w:t>
      </w:r>
      <w:r w:rsidRPr="002B7728">
        <w:rPr>
          <w:rFonts w:eastAsia="TimesNewRomanPS-BoldMT" w:cs="SimSun"/>
          <w:bCs/>
          <w:i/>
          <w:iCs/>
          <w:sz w:val="24"/>
          <w:lang w:eastAsia="zh-CN"/>
        </w:rPr>
        <w:t>A</w:t>
      </w:r>
      <w:proofErr w:type="gramStart"/>
      <w:r w:rsidRPr="002B7728">
        <w:rPr>
          <w:rFonts w:eastAsia="TimesNewRomanPS-BoldMT" w:cs="SimSun"/>
          <w:bCs/>
          <w:i/>
          <w:iCs/>
          <w:sz w:val="24"/>
          <w:lang w:eastAsia="zh-CN"/>
        </w:rPr>
        <w:t>={</w:t>
      </w:r>
      <w:proofErr w:type="gramEnd"/>
      <w:r w:rsidRPr="002B7728">
        <w:rPr>
          <w:rFonts w:eastAsia="TimesNewRomanPS-BoldMT" w:cs="SimSun"/>
          <w:bCs/>
          <w:i/>
          <w:iCs/>
          <w:sz w:val="24"/>
          <w:lang w:eastAsia="zh-CN"/>
        </w:rPr>
        <w:t>4,5,6}</w:t>
      </w:r>
      <w:r w:rsidRPr="00916CC5">
        <w:rPr>
          <w:rFonts w:eastAsia="TimesNewRomanPS-BoldMT" w:cs="SimSun"/>
          <w:bCs/>
          <w:sz w:val="24"/>
          <w:lang w:eastAsia="zh-CN"/>
        </w:rPr>
        <w:t> and </w:t>
      </w:r>
      <w:r w:rsidRPr="002B7728">
        <w:rPr>
          <w:rFonts w:eastAsia="TimesNewRomanPS-BoldMT" w:cs="SimSun"/>
          <w:bCs/>
          <w:i/>
          <w:iCs/>
          <w:sz w:val="24"/>
          <w:lang w:eastAsia="zh-CN"/>
        </w:rPr>
        <w:t>B={5,6,7}</w:t>
      </w:r>
      <w:r w:rsidRPr="00916CC5">
        <w:rPr>
          <w:rFonts w:eastAsia="TimesNewRomanPS-BoldMT" w:cs="SimSun"/>
          <w:bCs/>
          <w:sz w:val="24"/>
          <w:lang w:eastAsia="zh-CN"/>
        </w:rPr>
        <w:t> and define relations </w:t>
      </w:r>
      <w:r w:rsidRPr="002B7728">
        <w:rPr>
          <w:rFonts w:eastAsia="TimesNewRomanPS-BoldMT" w:cs="SimSun"/>
          <w:bCs/>
          <w:i/>
          <w:iCs/>
          <w:sz w:val="24"/>
          <w:lang w:eastAsia="zh-CN"/>
        </w:rPr>
        <w:t>R , S ,</w:t>
      </w:r>
      <w:r w:rsidRPr="00916CC5">
        <w:rPr>
          <w:rFonts w:eastAsia="TimesNewRomanPS-BoldMT" w:cs="SimSun"/>
          <w:bCs/>
          <w:sz w:val="24"/>
          <w:lang w:eastAsia="zh-CN"/>
        </w:rPr>
        <w:t xml:space="preserve"> and </w:t>
      </w:r>
      <w:r w:rsidRPr="002B7728">
        <w:rPr>
          <w:rFonts w:eastAsia="TimesNewRomanPS-BoldMT" w:cs="SimSun"/>
          <w:bCs/>
          <w:i/>
          <w:iCs/>
          <w:sz w:val="24"/>
          <w:lang w:eastAsia="zh-CN"/>
        </w:rPr>
        <w:t>T</w:t>
      </w:r>
      <w:r w:rsidRPr="00916CC5">
        <w:rPr>
          <w:rFonts w:eastAsia="TimesNewRomanPS-BoldMT" w:cs="SimSun"/>
          <w:bCs/>
          <w:sz w:val="24"/>
          <w:lang w:eastAsia="zh-CN"/>
        </w:rPr>
        <w:t> from </w:t>
      </w:r>
      <w:r w:rsidRPr="002B7728">
        <w:rPr>
          <w:rFonts w:eastAsia="TimesNewRomanPS-BoldMT" w:cs="SimSun"/>
          <w:bCs/>
          <w:i/>
          <w:iCs/>
          <w:sz w:val="24"/>
          <w:lang w:eastAsia="zh-CN"/>
        </w:rPr>
        <w:t>A</w:t>
      </w:r>
      <w:r w:rsidRPr="00916CC5">
        <w:rPr>
          <w:rFonts w:eastAsia="TimesNewRomanPS-BoldMT" w:cs="SimSun"/>
          <w:bCs/>
          <w:sz w:val="24"/>
          <w:lang w:eastAsia="zh-CN"/>
        </w:rPr>
        <w:t> to </w:t>
      </w:r>
      <w:r w:rsidRPr="002B7728">
        <w:rPr>
          <w:rFonts w:eastAsia="TimesNewRomanPS-BoldMT" w:cs="SimSun"/>
          <w:bCs/>
          <w:i/>
          <w:iCs/>
          <w:sz w:val="24"/>
          <w:lang w:eastAsia="zh-CN"/>
        </w:rPr>
        <w:t>B</w:t>
      </w:r>
      <w:r w:rsidRPr="00916CC5">
        <w:rPr>
          <w:rFonts w:eastAsia="TimesNewRomanPS-BoldMT" w:cs="SimSun"/>
          <w:bCs/>
          <w:sz w:val="24"/>
          <w:lang w:eastAsia="zh-CN"/>
        </w:rPr>
        <w:t> as follows: For every 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(x,y)</m:t>
        </m:r>
        <m:r>
          <w:rPr>
            <w:rFonts w:ascii="Cambria Math" w:eastAsia="TimesNewRomanPS-BoldMT" w:hAnsi="Cambria Math" w:cs="Cambria Math"/>
            <w:sz w:val="24"/>
            <w:lang w:eastAsia="zh-CN"/>
          </w:rPr>
          <m:t>∈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A</m:t>
        </m:r>
        <m:r>
          <w:rPr>
            <w:rFonts w:ascii="Cambria Math" w:eastAsia="TimesNewRomanPS-BoldMT" w:hAnsi="Cambria Math"/>
            <w:sz w:val="24"/>
            <w:lang w:eastAsia="zh-CN"/>
          </w:rPr>
          <m:t>×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B</m:t>
        </m:r>
      </m:oMath>
      <w:r w:rsidRPr="00916CC5">
        <w:rPr>
          <w:rFonts w:eastAsia="TimesNewRomanPS-BoldMT"/>
          <w:bCs/>
          <w:sz w:val="24"/>
          <w:lang w:eastAsia="zh-CN"/>
        </w:rPr>
        <w:t> </w:t>
      </w:r>
      <w:r w:rsidRPr="00916CC5">
        <w:rPr>
          <w:rFonts w:eastAsia="TimesNewRomanPS-BoldMT" w:cs="SimSun"/>
          <w:bCs/>
          <w:sz w:val="24"/>
          <w:lang w:eastAsia="zh-CN"/>
        </w:rPr>
        <w:t>:</w:t>
      </w:r>
    </w:p>
    <w:p w14:paraId="08EDBE3E" w14:textId="041395BC" w:rsidR="0002392B" w:rsidRDefault="00916CC5" w:rsidP="002F2A8C">
      <w:pPr>
        <w:pStyle w:val="ListParagraph"/>
        <w:tabs>
          <w:tab w:val="left" w:pos="360"/>
        </w:tabs>
        <w:spacing w:line="600" w:lineRule="exact"/>
        <w:ind w:left="274"/>
        <w:jc w:val="center"/>
        <w:rPr>
          <w:rFonts w:eastAsia="TimesNewRomanPS-BoldMT" w:cs="SimSun"/>
          <w:bCs/>
          <w:sz w:val="24"/>
          <w:lang w:eastAsia="zh-CN"/>
        </w:rPr>
      </w:pPr>
      <w:r w:rsidRPr="00916CC5">
        <w:rPr>
          <w:rFonts w:eastAsia="TimesNewRomanPS-BoldMT" w:cs="SimSun"/>
          <w:bCs/>
          <w:sz w:val="24"/>
          <w:lang w:eastAsia="zh-CN"/>
        </w:rPr>
        <w:t>(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x,y)</m:t>
        </m:r>
        <m:r>
          <w:rPr>
            <w:rFonts w:ascii="Cambria Math" w:eastAsia="TimesNewRomanPS-BoldMT" w:hAnsi="Cambria Math" w:cs="Cambria Math"/>
            <w:sz w:val="24"/>
            <w:lang w:eastAsia="zh-CN"/>
          </w:rPr>
          <m:t>∈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R</m:t>
        </m:r>
      </m:oMath>
      <w:r w:rsidR="0002392B">
        <w:rPr>
          <w:rFonts w:eastAsia="TimesNewRomanPS-BoldMT" w:cs="SimSun"/>
          <w:bCs/>
          <w:sz w:val="24"/>
          <w:lang w:eastAsia="zh-CN"/>
        </w:rPr>
        <w:tab/>
      </w:r>
      <w:r w:rsidRPr="00916CC5">
        <w:rPr>
          <w:rFonts w:eastAsia="TimesNewRomanPS-BoldMT" w:cs="SimSun"/>
          <w:bCs/>
          <w:sz w:val="24"/>
          <w:lang w:eastAsia="zh-CN"/>
        </w:rPr>
        <w:t>means</w:t>
      </w:r>
      <w:r w:rsidR="00422A00">
        <w:rPr>
          <w:rFonts w:eastAsia="TimesNewRomanPS-BoldMT" w:cs="SimSun"/>
          <w:bCs/>
          <w:sz w:val="24"/>
          <w:lang w:eastAsia="zh-CN"/>
        </w:rPr>
        <w:t xml:space="preserve"> that</w:t>
      </w:r>
      <w:r w:rsidRPr="00916CC5"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x≥y</m:t>
        </m:r>
      </m:oMath>
      <w:r w:rsidRPr="00916CC5">
        <w:rPr>
          <w:rFonts w:eastAsia="TimesNewRomanPS-BoldMT" w:cs="SimSun"/>
          <w:bCs/>
          <w:sz w:val="24"/>
          <w:lang w:eastAsia="zh-CN"/>
        </w:rPr>
        <w:t>.</w:t>
      </w:r>
    </w:p>
    <w:p w14:paraId="5B228342" w14:textId="2A94E645" w:rsidR="002F2A8C" w:rsidRPr="002F2A8C" w:rsidRDefault="00000000" w:rsidP="002F2A8C">
      <w:pPr>
        <w:pStyle w:val="ListParagraph"/>
        <w:tabs>
          <w:tab w:val="left" w:pos="360"/>
        </w:tabs>
        <w:spacing w:line="600" w:lineRule="exact"/>
        <w:ind w:left="274"/>
        <w:jc w:val="center"/>
        <w:rPr>
          <w:rFonts w:eastAsia="TimesNewRomanPS-BoldMT" w:cs="SimSun"/>
          <w:bCs/>
          <w:sz w:val="24"/>
          <w:lang w:eastAsia="zh-CN"/>
        </w:rPr>
      </w:pPr>
      <m:oMath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x,y</m:t>
            </m:r>
          </m:e>
        </m:d>
        <m:r>
          <w:rPr>
            <w:rFonts w:ascii="Cambria Math" w:eastAsia="TimesNewRomanPS-BoldMT" w:hAnsi="Cambria Math" w:cs="Cambria Math"/>
            <w:sz w:val="24"/>
            <w:lang w:eastAsia="zh-CN"/>
          </w:rPr>
          <m:t>∈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S</m:t>
        </m:r>
      </m:oMath>
      <w:r w:rsidR="0002392B">
        <w:rPr>
          <w:rFonts w:eastAsia="TimesNewRomanPS-BoldMT" w:cs="SimSun"/>
          <w:bCs/>
          <w:sz w:val="24"/>
          <w:lang w:eastAsia="zh-CN"/>
        </w:rPr>
        <w:tab/>
      </w:r>
      <w:r w:rsidR="00916CC5" w:rsidRPr="00916CC5">
        <w:rPr>
          <w:rFonts w:eastAsia="TimesNewRomanPS-BoldMT" w:cs="SimSun"/>
          <w:bCs/>
          <w:sz w:val="24"/>
          <w:lang w:eastAsia="zh-CN"/>
        </w:rPr>
        <w:t>means that</w:t>
      </w:r>
      <w:r w:rsidR="00E53D04">
        <w:rPr>
          <w:rFonts w:eastAsia="TimesNewRomanPS-BoldMT" w:cs="SimSun"/>
          <w:bCs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x-y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den>
        </m:f>
      </m:oMath>
      <w:r w:rsidR="00E53D04" w:rsidRPr="00E53D04">
        <w:rPr>
          <w:rFonts w:eastAsia="TimesNewRomanPS-BoldMT" w:cs="SimSun"/>
          <w:bCs/>
          <w:sz w:val="24"/>
          <w:lang w:eastAsia="zh-CN"/>
        </w:rPr>
        <w:t xml:space="preserve"> </w:t>
      </w:r>
      <w:r w:rsidR="00916CC5" w:rsidRPr="00E53D04">
        <w:rPr>
          <w:rFonts w:eastAsia="TimesNewRomanPS-BoldMT" w:cs="SimSun"/>
          <w:bCs/>
          <w:sz w:val="24"/>
          <w:lang w:eastAsia="zh-CN"/>
        </w:rPr>
        <w:t>is an integer.</w:t>
      </w:r>
    </w:p>
    <w:p w14:paraId="029E7329" w14:textId="65F34B67" w:rsidR="00E258FA" w:rsidRPr="00713624" w:rsidRDefault="00030356" w:rsidP="00713624">
      <w:pPr>
        <w:pStyle w:val="ListParagraph"/>
        <w:tabs>
          <w:tab w:val="left" w:pos="360"/>
        </w:tabs>
        <w:spacing w:line="600" w:lineRule="exact"/>
        <w:ind w:left="274"/>
        <w:jc w:val="center"/>
        <w:rPr>
          <w:rFonts w:eastAsia="TimesNewRomanPS-BoldMT" w:cs="SimSun"/>
          <w:bCs/>
          <w:sz w:val="24"/>
          <w:lang w:eastAsia="zh-CN"/>
        </w:rPr>
      </w:pPr>
      <m:oMathPara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T={(4,7),(6,5),(6,7)}.</m:t>
          </m:r>
        </m:oMath>
      </m:oMathPara>
    </w:p>
    <w:p w14:paraId="49A2907C" w14:textId="37D3DC0F" w:rsidR="00916CC5" w:rsidRDefault="0025036B" w:rsidP="00712096">
      <w:pPr>
        <w:pStyle w:val="ListParagraph"/>
        <w:numPr>
          <w:ilvl w:val="0"/>
          <w:numId w:val="10"/>
        </w:numPr>
        <w:tabs>
          <w:tab w:val="left" w:pos="360"/>
        </w:tabs>
        <w:spacing w:line="360" w:lineRule="exact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Draw </w:t>
      </w:r>
      <w:r w:rsidR="00916CC5" w:rsidRPr="00916CC5">
        <w:rPr>
          <w:rFonts w:eastAsia="TimesNewRomanPS-BoldMT" w:cs="SimSun"/>
          <w:bCs/>
          <w:sz w:val="24"/>
          <w:lang w:eastAsia="zh-CN"/>
        </w:rPr>
        <w:t>arrow diagrams for </w:t>
      </w:r>
      <w:r w:rsidR="00916CC5" w:rsidRPr="00885B2F">
        <w:rPr>
          <w:rFonts w:eastAsia="TimesNewRomanPS-BoldMT" w:cs="SimSun"/>
          <w:bCs/>
          <w:i/>
          <w:iCs/>
          <w:sz w:val="24"/>
          <w:lang w:eastAsia="zh-CN"/>
        </w:rPr>
        <w:t>R, S</w:t>
      </w:r>
      <w:r w:rsidR="00916CC5" w:rsidRPr="00916CC5">
        <w:rPr>
          <w:rFonts w:eastAsia="TimesNewRomanPS-BoldMT" w:cs="SimSun"/>
          <w:bCs/>
          <w:sz w:val="24"/>
          <w:lang w:eastAsia="zh-CN"/>
        </w:rPr>
        <w:t>,</w:t>
      </w:r>
      <w:r w:rsidR="00677F31">
        <w:rPr>
          <w:rFonts w:eastAsia="TimesNewRomanPS-BoldMT" w:cs="SimSun"/>
          <w:bCs/>
          <w:sz w:val="24"/>
          <w:lang w:eastAsia="zh-CN"/>
        </w:rPr>
        <w:t xml:space="preserve"> and </w:t>
      </w:r>
      <w:r w:rsidR="00677F31" w:rsidRPr="00885B2F">
        <w:rPr>
          <w:rFonts w:eastAsia="TimesNewRomanPS-BoldMT" w:cs="SimSun"/>
          <w:bCs/>
          <w:i/>
          <w:iCs/>
          <w:sz w:val="24"/>
          <w:lang w:eastAsia="zh-CN"/>
        </w:rPr>
        <w:t>T</w:t>
      </w:r>
    </w:p>
    <w:p w14:paraId="7C8DB4FE" w14:textId="071FADF3" w:rsidR="00916CC5" w:rsidRDefault="00916CC5" w:rsidP="007F065A">
      <w:pPr>
        <w:pStyle w:val="ListParagraph"/>
        <w:numPr>
          <w:ilvl w:val="0"/>
          <w:numId w:val="10"/>
        </w:numPr>
        <w:tabs>
          <w:tab w:val="left" w:pos="360"/>
        </w:tabs>
        <w:spacing w:line="360" w:lineRule="exact"/>
        <w:rPr>
          <w:rFonts w:eastAsia="TimesNewRomanPS-BoldMT" w:cs="SimSun"/>
          <w:bCs/>
          <w:sz w:val="24"/>
          <w:lang w:eastAsia="zh-CN"/>
        </w:rPr>
      </w:pPr>
      <w:r w:rsidRPr="007F065A">
        <w:rPr>
          <w:rFonts w:eastAsia="TimesNewRomanPS-BoldMT" w:cs="SimSun"/>
          <w:bCs/>
          <w:sz w:val="24"/>
          <w:lang w:eastAsia="zh-CN"/>
        </w:rPr>
        <w:t>Indicate whether any of the relations </w:t>
      </w:r>
      <w:r w:rsidRPr="00885B2F">
        <w:rPr>
          <w:rFonts w:eastAsia="TimesNewRomanPS-BoldMT" w:cs="SimSun"/>
          <w:bCs/>
          <w:i/>
          <w:iCs/>
          <w:sz w:val="24"/>
          <w:lang w:eastAsia="zh-CN"/>
        </w:rPr>
        <w:t>R, S,</w:t>
      </w:r>
      <w:r w:rsidRPr="007F065A">
        <w:rPr>
          <w:rFonts w:eastAsia="TimesNewRomanPS-BoldMT" w:cs="SimSun"/>
          <w:bCs/>
          <w:sz w:val="24"/>
          <w:lang w:eastAsia="zh-CN"/>
        </w:rPr>
        <w:t xml:space="preserve"> and </w:t>
      </w:r>
      <w:r w:rsidRPr="00885B2F">
        <w:rPr>
          <w:rFonts w:eastAsia="TimesNewRomanPS-BoldMT" w:cs="SimSun"/>
          <w:bCs/>
          <w:i/>
          <w:iCs/>
          <w:sz w:val="24"/>
          <w:lang w:eastAsia="zh-CN"/>
        </w:rPr>
        <w:t>T</w:t>
      </w:r>
      <w:r w:rsidRPr="007F065A">
        <w:rPr>
          <w:rFonts w:eastAsia="TimesNewRomanPS-BoldMT" w:cs="SimSun"/>
          <w:bCs/>
          <w:sz w:val="24"/>
          <w:lang w:eastAsia="zh-CN"/>
        </w:rPr>
        <w:t> are functions.</w:t>
      </w:r>
    </w:p>
    <w:p w14:paraId="3C5F1C2E" w14:textId="16838E6F" w:rsidR="004B4B76" w:rsidRDefault="004B4B76" w:rsidP="004B4B76">
      <w:pPr>
        <w:tabs>
          <w:tab w:val="left" w:pos="360"/>
        </w:tabs>
        <w:spacing w:line="360" w:lineRule="exact"/>
        <w:rPr>
          <w:rFonts w:eastAsia="TimesNewRomanPS-BoldMT" w:cs="SimSun"/>
          <w:bCs/>
          <w:sz w:val="24"/>
          <w:lang w:eastAsia="zh-CN"/>
        </w:rPr>
      </w:pPr>
    </w:p>
    <w:p w14:paraId="4FFC080C" w14:textId="07AA1B0D" w:rsidR="000B6269" w:rsidRDefault="000B6269" w:rsidP="004B4B76">
      <w:pPr>
        <w:tabs>
          <w:tab w:val="left" w:pos="360"/>
        </w:tabs>
        <w:spacing w:line="360" w:lineRule="exact"/>
        <w:rPr>
          <w:rFonts w:eastAsia="TimesNewRomanPS-BoldMT" w:cs="SimSun"/>
          <w:b/>
          <w:sz w:val="24"/>
          <w:lang w:eastAsia="zh-CN"/>
        </w:rPr>
      </w:pPr>
      <w:r w:rsidRPr="000B6269">
        <w:rPr>
          <w:rFonts w:eastAsia="TimesNewRomanPS-BoldMT" w:cs="SimSun"/>
          <w:b/>
          <w:sz w:val="24"/>
          <w:lang w:eastAsia="zh-CN"/>
        </w:rPr>
        <w:t>a)</w:t>
      </w:r>
    </w:p>
    <w:p w14:paraId="23DC7640" w14:textId="77777777" w:rsidR="000B6269" w:rsidRPr="000B6269" w:rsidRDefault="000B6269" w:rsidP="004B4B76">
      <w:pPr>
        <w:tabs>
          <w:tab w:val="left" w:pos="360"/>
        </w:tabs>
        <w:spacing w:line="360" w:lineRule="exact"/>
        <w:rPr>
          <w:rFonts w:eastAsia="TimesNewRomanPS-BoldMT" w:cs="SimSun"/>
          <w:b/>
          <w:sz w:val="24"/>
          <w:lang w:eastAsia="zh-CN"/>
        </w:rPr>
      </w:pPr>
    </w:p>
    <w:p w14:paraId="3507EE68" w14:textId="1F10AC80" w:rsidR="004B4B76" w:rsidRPr="000B6269" w:rsidRDefault="004B4B76" w:rsidP="004B4B76">
      <w:pPr>
        <w:tabs>
          <w:tab w:val="left" w:pos="360"/>
        </w:tabs>
        <w:spacing w:line="360" w:lineRule="exact"/>
        <w:rPr>
          <w:rFonts w:eastAsia="TimesNewRomanPS-BoldMT" w:cs="SimSun"/>
          <w:bCs/>
          <w:sz w:val="24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A x B=</m:t>
          </m:r>
          <m:d>
            <m:dPr>
              <m:begChr m:val="{"/>
              <m:endChr m:val="}"/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4, 5</m:t>
                  </m:r>
                </m:e>
              </m:d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 xml:space="preserve">, </m:t>
              </m:r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4, 6</m:t>
                  </m:r>
                </m:e>
              </m:d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 xml:space="preserve">, </m:t>
              </m:r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4, 7</m:t>
                  </m:r>
                </m:e>
              </m:d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 xml:space="preserve">, </m:t>
              </m:r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5,5</m:t>
                  </m:r>
                </m:e>
              </m:d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 xml:space="preserve">, </m:t>
              </m:r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5, 6</m:t>
                  </m:r>
                </m:e>
              </m:d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 xml:space="preserve">, </m:t>
              </m:r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5, 7</m:t>
                  </m:r>
                </m:e>
              </m:d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 xml:space="preserve">, </m:t>
              </m:r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6,5</m:t>
                  </m:r>
                </m:e>
              </m:d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 xml:space="preserve">, </m:t>
              </m:r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6,6</m:t>
                  </m:r>
                </m:e>
              </m:d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 xml:space="preserve">, </m:t>
              </m:r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6,7</m:t>
                  </m:r>
                </m:e>
              </m:d>
            </m:e>
          </m:d>
        </m:oMath>
      </m:oMathPara>
    </w:p>
    <w:p w14:paraId="5DB65F8C" w14:textId="5F83B212" w:rsidR="004B4B76" w:rsidRPr="004B4B76" w:rsidRDefault="004B4B76" w:rsidP="004B4B76">
      <w:pPr>
        <w:tabs>
          <w:tab w:val="left" w:pos="360"/>
        </w:tabs>
        <w:spacing w:line="360" w:lineRule="exact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Thus, the relation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R for all 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x, y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∈A × B such that 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x, y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∈R if x ≥y is:</m:t>
        </m:r>
      </m:oMath>
    </w:p>
    <w:p w14:paraId="53400115" w14:textId="7FC6ACA7" w:rsidR="004B4B76" w:rsidRPr="004B4B76" w:rsidRDefault="004B4B76" w:rsidP="004B4B76">
      <w:pPr>
        <w:tabs>
          <w:tab w:val="left" w:pos="360"/>
        </w:tabs>
        <w:spacing w:line="360" w:lineRule="exact"/>
        <w:rPr>
          <w:rFonts w:eastAsia="TimesNewRomanPS-BoldMT" w:cs="SimSun"/>
          <w:bCs/>
          <w:sz w:val="24"/>
          <w:lang w:eastAsia="zh-CN"/>
        </w:rPr>
      </w:pPr>
      <m:oMathPara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R={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6,5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, 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5,5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, 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6,6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>}</m:t>
          </m:r>
        </m:oMath>
      </m:oMathPara>
    </w:p>
    <w:p w14:paraId="03DA8C04" w14:textId="5E4AB8B9" w:rsidR="004B4B76" w:rsidRDefault="004B4B76" w:rsidP="004B4B76">
      <w:pPr>
        <w:tabs>
          <w:tab w:val="left" w:pos="1129"/>
          <w:tab w:val="left" w:pos="1800"/>
          <w:tab w:val="left" w:pos="2536"/>
        </w:tabs>
        <w:spacing w:line="360" w:lineRule="exact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  <w:t>A</w:t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>B</w:t>
      </w:r>
    </w:p>
    <w:p w14:paraId="3BF6477F" w14:textId="4F6ED69C" w:rsidR="004B4B76" w:rsidRPr="004B4B76" w:rsidRDefault="004B4B76" w:rsidP="004B4B76">
      <w:pPr>
        <w:tabs>
          <w:tab w:val="left" w:pos="360"/>
        </w:tabs>
        <w:spacing w:line="360" w:lineRule="exact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52F8A485" wp14:editId="03754C0D">
                <wp:simplePos x="0" y="0"/>
                <wp:positionH relativeFrom="column">
                  <wp:posOffset>1319646</wp:posOffset>
                </wp:positionH>
                <wp:positionV relativeFrom="paragraph">
                  <wp:posOffset>123594</wp:posOffset>
                </wp:positionV>
                <wp:extent cx="631536" cy="943264"/>
                <wp:effectExtent l="12700" t="12700" r="16510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36" cy="9432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44EF2" id="Oval 3" o:spid="_x0000_s1026" style="position:absolute;margin-left:103.9pt;margin-top:9.75pt;width:49.75pt;height:74.25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" filled="f" strokecolor="#243f60 [1604]" strokeweight="2pt"/>
            </w:pict>
          </mc:Fallback>
        </mc:AlternateContent>
      </w: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427A80AC" wp14:editId="4F8C910E">
                <wp:simplePos x="0" y="0"/>
                <wp:positionH relativeFrom="column">
                  <wp:posOffset>365760</wp:posOffset>
                </wp:positionH>
                <wp:positionV relativeFrom="paragraph">
                  <wp:posOffset>122613</wp:posOffset>
                </wp:positionV>
                <wp:extent cx="631536" cy="943264"/>
                <wp:effectExtent l="12700" t="12700" r="16510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36" cy="9432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2803C" id="Oval 2" o:spid="_x0000_s1026" style="position:absolute;margin-left:28.8pt;margin-top:9.65pt;width:49.75pt;height:74.25pt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" filled="f" strokecolor="#243f60 [1604]" strokeweight="2pt"/>
            </w:pict>
          </mc:Fallback>
        </mc:AlternateContent>
      </w:r>
    </w:p>
    <w:p w14:paraId="4ABB9F75" w14:textId="6A2BEFAB" w:rsidR="00916CC5" w:rsidRDefault="00CA759B" w:rsidP="00E258FA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2B5BBE6D" wp14:editId="2FC8C351">
                <wp:simplePos x="0" y="0"/>
                <wp:positionH relativeFrom="column">
                  <wp:posOffset>737755</wp:posOffset>
                </wp:positionH>
                <wp:positionV relativeFrom="paragraph">
                  <wp:posOffset>156672</wp:posOffset>
                </wp:positionV>
                <wp:extent cx="800100" cy="217978"/>
                <wp:effectExtent l="0" t="38100" r="0" b="234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217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753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8.1pt;margin-top:12.35pt;width:63pt;height:17.15pt;flip:y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" strokecolor="#4579b8 [3044]">
                <v:stroke endarrow="block"/>
              </v:shape>
            </w:pict>
          </mc:Fallback>
        </mc:AlternateContent>
      </w: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06D4D018" wp14:editId="2958544E">
                <wp:simplePos x="0" y="0"/>
                <wp:positionH relativeFrom="column">
                  <wp:posOffset>560301</wp:posOffset>
                </wp:positionH>
                <wp:positionV relativeFrom="paragraph">
                  <wp:posOffset>6350</wp:posOffset>
                </wp:positionV>
                <wp:extent cx="217805" cy="727075"/>
                <wp:effectExtent l="0" t="0" r="1079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" cy="72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D2F5E" w14:textId="1EB4D1CF" w:rsidR="00CA759B" w:rsidRDefault="00CA759B">
                            <w:r>
                              <w:t>4</w:t>
                            </w:r>
                          </w:p>
                          <w:p w14:paraId="19E1AC1F" w14:textId="095D9123" w:rsidR="00CA759B" w:rsidRDefault="00CA759B">
                            <w:r>
                              <w:t>5</w:t>
                            </w:r>
                          </w:p>
                          <w:p w14:paraId="6595A854" w14:textId="39679CB2" w:rsidR="00CA759B" w:rsidRDefault="00CA759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4D01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4.1pt;margin-top:.5pt;width:17.15pt;height:57.25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" fillcolor="white [3201]" strokeweight=".5pt">
                <v:textbox>
                  <w:txbxContent>
                    <w:p w14:paraId="043D2F5E" w14:textId="1EB4D1CF" w:rsidR="00CA759B" w:rsidRDefault="00CA759B">
                      <w:r>
                        <w:t>4</w:t>
                      </w:r>
                    </w:p>
                    <w:p w14:paraId="19E1AC1F" w14:textId="095D9123" w:rsidR="00CA759B" w:rsidRDefault="00CA759B">
                      <w:r>
                        <w:t>5</w:t>
                      </w:r>
                    </w:p>
                    <w:p w14:paraId="6595A854" w14:textId="39679CB2" w:rsidR="00CA759B" w:rsidRDefault="00CA759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3A6C23C" wp14:editId="4D8D9799">
                <wp:simplePos x="0" y="0"/>
                <wp:positionH relativeFrom="column">
                  <wp:posOffset>696191</wp:posOffset>
                </wp:positionH>
                <wp:positionV relativeFrom="paragraph">
                  <wp:posOffset>152054</wp:posOffset>
                </wp:positionV>
                <wp:extent cx="914400" cy="467591"/>
                <wp:effectExtent l="0" t="25400" r="38100" b="152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6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A147E" id="Straight Arrow Connector 9" o:spid="_x0000_s1026" type="#_x0000_t32" style="position:absolute;margin-left:54.8pt;margin-top:11.95pt;width:1in;height:36.8pt;flip:y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" strokecolor="#4579b8 [3044]">
                <v:stroke endarrow="block"/>
              </v:shape>
            </w:pict>
          </mc:Fallback>
        </mc:AlternateContent>
      </w: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25766DEF" wp14:editId="4C33F8EE">
                <wp:simplePos x="0" y="0"/>
                <wp:positionH relativeFrom="column">
                  <wp:posOffset>1537855</wp:posOffset>
                </wp:positionH>
                <wp:positionV relativeFrom="paragraph">
                  <wp:posOffset>6581</wp:posOffset>
                </wp:positionV>
                <wp:extent cx="217805" cy="727075"/>
                <wp:effectExtent l="0" t="0" r="1079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" cy="72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941D0" w14:textId="0F054E14" w:rsidR="00CA759B" w:rsidRDefault="00CA759B" w:rsidP="00CA759B">
                            <w:r>
                              <w:t>5</w:t>
                            </w:r>
                          </w:p>
                          <w:p w14:paraId="59911E78" w14:textId="63AEA458" w:rsidR="00CA759B" w:rsidRDefault="00CA759B" w:rsidP="00CA759B">
                            <w:r>
                              <w:t>6</w:t>
                            </w:r>
                          </w:p>
                          <w:p w14:paraId="3DE3B21D" w14:textId="7E085FC4" w:rsidR="00CA759B" w:rsidRDefault="00CA759B" w:rsidP="00CA759B">
                            <w:r>
                              <w:t>7</w:t>
                            </w:r>
                          </w:p>
                          <w:p w14:paraId="224EEF98" w14:textId="77777777" w:rsidR="00CA759B" w:rsidRDefault="00CA759B" w:rsidP="00CA75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6DEF" id="Text Box 7" o:spid="_x0000_s1027" type="#_x0000_t202" style="position:absolute;left:0;text-align:left;margin-left:121.1pt;margin-top:.5pt;width:17.15pt;height:57.2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" fillcolor="white [3201]" strokeweight=".5pt">
                <v:textbox>
                  <w:txbxContent>
                    <w:p w14:paraId="296941D0" w14:textId="0F054E14" w:rsidR="00CA759B" w:rsidRDefault="00CA759B" w:rsidP="00CA759B">
                      <w:r>
                        <w:t>5</w:t>
                      </w:r>
                    </w:p>
                    <w:p w14:paraId="59911E78" w14:textId="63AEA458" w:rsidR="00CA759B" w:rsidRDefault="00CA759B" w:rsidP="00CA759B">
                      <w:r>
                        <w:t>6</w:t>
                      </w:r>
                    </w:p>
                    <w:p w14:paraId="3DE3B21D" w14:textId="7E085FC4" w:rsidR="00CA759B" w:rsidRDefault="00CA759B" w:rsidP="00CA759B">
                      <w:r>
                        <w:t>7</w:t>
                      </w:r>
                    </w:p>
                    <w:p w14:paraId="224EEF98" w14:textId="77777777" w:rsidR="00CA759B" w:rsidRDefault="00CA759B" w:rsidP="00CA759B"/>
                  </w:txbxContent>
                </v:textbox>
              </v:shape>
            </w:pict>
          </mc:Fallback>
        </mc:AlternateContent>
      </w:r>
    </w:p>
    <w:p w14:paraId="2C8A1F51" w14:textId="61A5BFD8" w:rsidR="00B54F66" w:rsidRDefault="00B54F66" w:rsidP="00B54F66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7B9310EB" w14:textId="39174E4D" w:rsidR="004B4B76" w:rsidRDefault="00CA759B" w:rsidP="00B54F66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D1B93A1" wp14:editId="7D9AC1D3">
                <wp:simplePos x="0" y="0"/>
                <wp:positionH relativeFrom="column">
                  <wp:posOffset>778914</wp:posOffset>
                </wp:positionH>
                <wp:positionV relativeFrom="paragraph">
                  <wp:posOffset>78625</wp:posOffset>
                </wp:positionV>
                <wp:extent cx="831446" cy="128154"/>
                <wp:effectExtent l="0" t="50800" r="0" b="247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446" cy="128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11FE0" id="Straight Arrow Connector 11" o:spid="_x0000_s1026" type="#_x0000_t32" style="position:absolute;margin-left:61.35pt;margin-top:6.2pt;width:65.45pt;height:10.1pt;flip:y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" strokecolor="#4579b8 [3044]">
                <v:stroke endarrow="block"/>
              </v:shape>
            </w:pict>
          </mc:Fallback>
        </mc:AlternateContent>
      </w:r>
    </w:p>
    <w:p w14:paraId="2BE1F21E" w14:textId="3B655269" w:rsidR="004B4B76" w:rsidRDefault="004B4B76" w:rsidP="00B54F66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2D48F38C" w14:textId="62B4201E" w:rsidR="00CA759B" w:rsidRDefault="00CA759B" w:rsidP="00B54F66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5891C530" w14:textId="77777777" w:rsidR="00CA759B" w:rsidRPr="00CA759B" w:rsidRDefault="00CA759B" w:rsidP="00B54F66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A × B=</m:t>
          </m:r>
          <m:d>
            <m:dPr>
              <m:begChr m:val="{"/>
              <m:endChr m:val="}"/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4,5</m:t>
                  </m:r>
                </m:e>
              </m:d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 xml:space="preserve">, </m:t>
              </m:r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4,6</m:t>
                  </m:r>
                </m:e>
              </m:d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 xml:space="preserve">, </m:t>
              </m:r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4,7</m:t>
                  </m:r>
                </m:e>
              </m:d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,</m:t>
              </m:r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5,5</m:t>
                  </m:r>
                </m:e>
              </m:d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,</m:t>
              </m:r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5,6</m:t>
                  </m:r>
                </m:e>
              </m:d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,</m:t>
              </m:r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5,7</m:t>
                  </m:r>
                </m:e>
              </m:d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,</m:t>
              </m:r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6,5</m:t>
                  </m:r>
                </m:e>
              </m:d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,</m:t>
              </m:r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6,6</m:t>
                  </m:r>
                </m:e>
              </m:d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,</m:t>
              </m:r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6,7</m:t>
                  </m:r>
                </m:e>
              </m:d>
            </m:e>
          </m:d>
        </m:oMath>
      </m:oMathPara>
    </w:p>
    <w:p w14:paraId="110E08A3" w14:textId="1EB7A340" w:rsidR="00CA759B" w:rsidRDefault="00CA759B" w:rsidP="00B54F66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46631993" w14:textId="7BE846E9" w:rsidR="00CA759B" w:rsidRDefault="00CA759B" w:rsidP="00CA759B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Thus, the relation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S for all 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x, y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∈A × B such that 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x, y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∈S if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x-y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den>
        </m:f>
      </m:oMath>
      <w:r>
        <w:rPr>
          <w:rFonts w:eastAsia="TimesNewRomanPS-BoldMT" w:cs="SimSun"/>
          <w:bCs/>
          <w:sz w:val="24"/>
          <w:lang w:eastAsia="zh-CN"/>
        </w:rPr>
        <w:t xml:space="preserve"> is an integer is:</w:t>
      </w:r>
    </w:p>
    <w:p w14:paraId="18F54A9D" w14:textId="1BE675F3" w:rsidR="00CA759B" w:rsidRPr="00CA759B" w:rsidRDefault="00CA759B" w:rsidP="00CA759B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S={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4,6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, 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5,7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, 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6,6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, 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5,5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>}</m:t>
          </m:r>
        </m:oMath>
      </m:oMathPara>
    </w:p>
    <w:p w14:paraId="7043AF8E" w14:textId="77777777" w:rsidR="00CA759B" w:rsidRPr="00CA759B" w:rsidRDefault="00CA759B" w:rsidP="00CA759B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DA42643" w14:textId="77777777" w:rsidR="00CA759B" w:rsidRDefault="00CA759B" w:rsidP="00CA759B">
      <w:pPr>
        <w:tabs>
          <w:tab w:val="left" w:pos="1129"/>
          <w:tab w:val="left" w:pos="1800"/>
          <w:tab w:val="left" w:pos="2536"/>
        </w:tabs>
        <w:spacing w:line="360" w:lineRule="exact"/>
        <w:ind w:left="1129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br/>
      </w:r>
      <w:r>
        <w:rPr>
          <w:rFonts w:eastAsia="TimesNewRomanPS-BoldMT" w:cs="SimSun"/>
          <w:bCs/>
          <w:sz w:val="24"/>
          <w:lang w:eastAsia="zh-CN"/>
        </w:rPr>
        <w:t>A</w:t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>B</w:t>
      </w:r>
    </w:p>
    <w:p w14:paraId="6D5C9ACC" w14:textId="77777777" w:rsidR="00CA759B" w:rsidRPr="004B4B76" w:rsidRDefault="00CA759B" w:rsidP="00CA759B">
      <w:pPr>
        <w:tabs>
          <w:tab w:val="left" w:pos="360"/>
        </w:tabs>
        <w:spacing w:line="360" w:lineRule="exact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0834D48" wp14:editId="7838C2FB">
                <wp:simplePos x="0" y="0"/>
                <wp:positionH relativeFrom="column">
                  <wp:posOffset>1319646</wp:posOffset>
                </wp:positionH>
                <wp:positionV relativeFrom="paragraph">
                  <wp:posOffset>123594</wp:posOffset>
                </wp:positionV>
                <wp:extent cx="631536" cy="943264"/>
                <wp:effectExtent l="12700" t="12700" r="16510" b="95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36" cy="9432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8A8EA" id="Oval 12" o:spid="_x0000_s1026" style="position:absolute;margin-left:103.9pt;margin-top:9.75pt;width:49.75pt;height:74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" filled="f" strokecolor="#243f60 [1604]" strokeweight="2pt"/>
            </w:pict>
          </mc:Fallback>
        </mc:AlternateContent>
      </w: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49D12E4" wp14:editId="08EA8A7A">
                <wp:simplePos x="0" y="0"/>
                <wp:positionH relativeFrom="column">
                  <wp:posOffset>365760</wp:posOffset>
                </wp:positionH>
                <wp:positionV relativeFrom="paragraph">
                  <wp:posOffset>122613</wp:posOffset>
                </wp:positionV>
                <wp:extent cx="631536" cy="943264"/>
                <wp:effectExtent l="12700" t="12700" r="16510" b="95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36" cy="9432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B7FB6" id="Oval 13" o:spid="_x0000_s1026" style="position:absolute;margin-left:28.8pt;margin-top:9.65pt;width:49.75pt;height:74.2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" filled="f" strokecolor="#243f60 [1604]" strokeweight="2pt"/>
            </w:pict>
          </mc:Fallback>
        </mc:AlternateContent>
      </w:r>
    </w:p>
    <w:p w14:paraId="14AB88BC" w14:textId="414DC9E4" w:rsidR="00CA759B" w:rsidRDefault="00CA759B" w:rsidP="00CA759B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22FA8D" wp14:editId="21224D18">
                <wp:simplePos x="0" y="0"/>
                <wp:positionH relativeFrom="column">
                  <wp:posOffset>779317</wp:posOffset>
                </wp:positionH>
                <wp:positionV relativeFrom="paragraph">
                  <wp:posOffset>150899</wp:posOffset>
                </wp:positionV>
                <wp:extent cx="831273" cy="208453"/>
                <wp:effectExtent l="0" t="38100" r="0" b="203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73" cy="208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4614" id="Straight Arrow Connector 16" o:spid="_x0000_s1026" type="#_x0000_t32" style="position:absolute;margin-left:61.35pt;margin-top:11.9pt;width:65.45pt;height:16.4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" strokecolor="#4579b8 [3044]">
                <v:stroke endarrow="block"/>
              </v:shape>
            </w:pict>
          </mc:Fallback>
        </mc:AlternateContent>
      </w: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CF0F09" wp14:editId="20415C5D">
                <wp:simplePos x="0" y="0"/>
                <wp:positionH relativeFrom="column">
                  <wp:posOffset>779317</wp:posOffset>
                </wp:positionH>
                <wp:positionV relativeFrom="paragraph">
                  <wp:posOffset>109335</wp:posOffset>
                </wp:positionV>
                <wp:extent cx="831215" cy="255155"/>
                <wp:effectExtent l="0" t="0" r="1968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15" cy="255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5BEE" id="Straight Arrow Connector 14" o:spid="_x0000_s1026" type="#_x0000_t32" style="position:absolute;margin-left:61.35pt;margin-top:8.6pt;width:65.45pt;height:2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" strokecolor="#4579b8 [3044]">
                <v:stroke endarrow="block"/>
              </v:shape>
            </w:pict>
          </mc:Fallback>
        </mc:AlternateContent>
      </w: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771196" wp14:editId="3827B501">
                <wp:simplePos x="0" y="0"/>
                <wp:positionH relativeFrom="column">
                  <wp:posOffset>560301</wp:posOffset>
                </wp:positionH>
                <wp:positionV relativeFrom="paragraph">
                  <wp:posOffset>6350</wp:posOffset>
                </wp:positionV>
                <wp:extent cx="217805" cy="727075"/>
                <wp:effectExtent l="0" t="0" r="1079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" cy="72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254DA" w14:textId="77777777" w:rsidR="00CA759B" w:rsidRDefault="00CA759B" w:rsidP="00CA759B">
                            <w:r>
                              <w:t>4</w:t>
                            </w:r>
                          </w:p>
                          <w:p w14:paraId="062E2583" w14:textId="77777777" w:rsidR="00CA759B" w:rsidRDefault="00CA759B" w:rsidP="00CA759B">
                            <w:r>
                              <w:t>5</w:t>
                            </w:r>
                          </w:p>
                          <w:p w14:paraId="3361BECC" w14:textId="77777777" w:rsidR="00CA759B" w:rsidRDefault="00CA759B" w:rsidP="00CA759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71196" id="Text Box 15" o:spid="_x0000_s1028" type="#_x0000_t202" style="position:absolute;left:0;text-align:left;margin-left:44.1pt;margin-top:.5pt;width:17.15pt;height:5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" fillcolor="white [3201]" strokeweight=".5pt">
                <v:textbox>
                  <w:txbxContent>
                    <w:p w14:paraId="5D7254DA" w14:textId="77777777" w:rsidR="00CA759B" w:rsidRDefault="00CA759B" w:rsidP="00CA759B">
                      <w:r>
                        <w:t>4</w:t>
                      </w:r>
                    </w:p>
                    <w:p w14:paraId="062E2583" w14:textId="77777777" w:rsidR="00CA759B" w:rsidRDefault="00CA759B" w:rsidP="00CA759B">
                      <w:r>
                        <w:t>5</w:t>
                      </w:r>
                    </w:p>
                    <w:p w14:paraId="3361BECC" w14:textId="77777777" w:rsidR="00CA759B" w:rsidRDefault="00CA759B" w:rsidP="00CA759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46D2D0" wp14:editId="6C126128">
                <wp:simplePos x="0" y="0"/>
                <wp:positionH relativeFrom="column">
                  <wp:posOffset>1537855</wp:posOffset>
                </wp:positionH>
                <wp:positionV relativeFrom="paragraph">
                  <wp:posOffset>6581</wp:posOffset>
                </wp:positionV>
                <wp:extent cx="217805" cy="727075"/>
                <wp:effectExtent l="0" t="0" r="1079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" cy="72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47DD4" w14:textId="77777777" w:rsidR="00CA759B" w:rsidRDefault="00CA759B" w:rsidP="00CA759B">
                            <w:r>
                              <w:t>5</w:t>
                            </w:r>
                          </w:p>
                          <w:p w14:paraId="05EBFE45" w14:textId="77777777" w:rsidR="00CA759B" w:rsidRDefault="00CA759B" w:rsidP="00CA759B">
                            <w:r>
                              <w:t>6</w:t>
                            </w:r>
                          </w:p>
                          <w:p w14:paraId="49863EC9" w14:textId="77777777" w:rsidR="00CA759B" w:rsidRDefault="00CA759B" w:rsidP="00CA759B">
                            <w:r>
                              <w:t>7</w:t>
                            </w:r>
                          </w:p>
                          <w:p w14:paraId="3E2374D2" w14:textId="77777777" w:rsidR="00CA759B" w:rsidRDefault="00CA759B" w:rsidP="00CA75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D2D0" id="Text Box 17" o:spid="_x0000_s1029" type="#_x0000_t202" style="position:absolute;left:0;text-align:left;margin-left:121.1pt;margin-top:.5pt;width:17.15pt;height:5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" fillcolor="white [3201]" strokeweight=".5pt">
                <v:textbox>
                  <w:txbxContent>
                    <w:p w14:paraId="2FD47DD4" w14:textId="77777777" w:rsidR="00CA759B" w:rsidRDefault="00CA759B" w:rsidP="00CA759B">
                      <w:r>
                        <w:t>5</w:t>
                      </w:r>
                    </w:p>
                    <w:p w14:paraId="05EBFE45" w14:textId="77777777" w:rsidR="00CA759B" w:rsidRDefault="00CA759B" w:rsidP="00CA759B">
                      <w:r>
                        <w:t>6</w:t>
                      </w:r>
                    </w:p>
                    <w:p w14:paraId="49863EC9" w14:textId="77777777" w:rsidR="00CA759B" w:rsidRDefault="00CA759B" w:rsidP="00CA759B">
                      <w:r>
                        <w:t>7</w:t>
                      </w:r>
                    </w:p>
                    <w:p w14:paraId="3E2374D2" w14:textId="77777777" w:rsidR="00CA759B" w:rsidRDefault="00CA759B" w:rsidP="00CA759B"/>
                  </w:txbxContent>
                </v:textbox>
              </v:shape>
            </w:pict>
          </mc:Fallback>
        </mc:AlternateContent>
      </w:r>
    </w:p>
    <w:p w14:paraId="13A95B42" w14:textId="26A5417D" w:rsidR="00CA759B" w:rsidRDefault="00CA759B" w:rsidP="00CA759B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631EA6FA" w14:textId="7D678712" w:rsidR="00CA759B" w:rsidRDefault="00CA759B" w:rsidP="00CA759B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8FCABD" wp14:editId="0D23EF28">
                <wp:simplePos x="0" y="0"/>
                <wp:positionH relativeFrom="column">
                  <wp:posOffset>779318</wp:posOffset>
                </wp:positionH>
                <wp:positionV relativeFrom="paragraph">
                  <wp:posOffset>24361</wp:posOffset>
                </wp:positionV>
                <wp:extent cx="758537" cy="218209"/>
                <wp:effectExtent l="0" t="38100" r="0" b="234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537" cy="218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5E299" id="Straight Arrow Connector 19" o:spid="_x0000_s1026" type="#_x0000_t32" style="position:absolute;margin-left:61.35pt;margin-top:1.9pt;width:59.75pt;height:17.2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" strokecolor="#4579b8 [3044]">
                <v:stroke endarrow="block"/>
              </v:shape>
            </w:pict>
          </mc:Fallback>
        </mc:AlternateContent>
      </w: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263571" wp14:editId="07226ECB">
                <wp:simplePos x="0" y="0"/>
                <wp:positionH relativeFrom="column">
                  <wp:posOffset>779318</wp:posOffset>
                </wp:positionH>
                <wp:positionV relativeFrom="paragraph">
                  <wp:posOffset>28979</wp:posOffset>
                </wp:positionV>
                <wp:extent cx="831619" cy="192809"/>
                <wp:effectExtent l="0" t="0" r="32385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619" cy="192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F7C5" id="Straight Arrow Connector 18" o:spid="_x0000_s1026" type="#_x0000_t32" style="position:absolute;margin-left:61.35pt;margin-top:2.3pt;width:65.5pt;height:15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" strokecolor="#4579b8 [3044]">
                <v:stroke endarrow="block"/>
              </v:shape>
            </w:pict>
          </mc:Fallback>
        </mc:AlternateContent>
      </w:r>
    </w:p>
    <w:p w14:paraId="29F8A0E9" w14:textId="5CC1E156" w:rsidR="00CA759B" w:rsidRDefault="00CA759B" w:rsidP="00CA759B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14EE7D4E" w14:textId="77777777" w:rsidR="000B6269" w:rsidRDefault="000B6269" w:rsidP="00CA759B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5EBC1C1E" w14:textId="45C2E1E0" w:rsidR="00CA759B" w:rsidRDefault="00CA759B" w:rsidP="00B54F66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59B2B1A9" w14:textId="77777777" w:rsidR="000B6269" w:rsidRPr="000B6269" w:rsidRDefault="000B6269" w:rsidP="00B54F66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T={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4,7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, 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6,5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, 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6,7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>}</m:t>
          </m:r>
        </m:oMath>
      </m:oMathPara>
    </w:p>
    <w:p w14:paraId="0C4899B6" w14:textId="735A716B" w:rsidR="000B6269" w:rsidRDefault="000B6269" w:rsidP="00B54F66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65B22AE2" w14:textId="17471C1F" w:rsidR="000B6269" w:rsidRDefault="000B6269" w:rsidP="000B6269">
      <w:pPr>
        <w:tabs>
          <w:tab w:val="left" w:pos="1129"/>
          <w:tab w:val="left" w:pos="1800"/>
          <w:tab w:val="left" w:pos="2536"/>
        </w:tabs>
        <w:spacing w:line="360" w:lineRule="exact"/>
        <w:ind w:left="1129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A</w:t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>B</w:t>
      </w:r>
    </w:p>
    <w:p w14:paraId="7F23FD29" w14:textId="5C6FD204" w:rsidR="000B6269" w:rsidRPr="004B4B76" w:rsidRDefault="000B6269" w:rsidP="000B6269">
      <w:pPr>
        <w:tabs>
          <w:tab w:val="left" w:pos="360"/>
        </w:tabs>
        <w:spacing w:line="360" w:lineRule="exact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BC5ECA" wp14:editId="3D125155">
                <wp:simplePos x="0" y="0"/>
                <wp:positionH relativeFrom="column">
                  <wp:posOffset>1319646</wp:posOffset>
                </wp:positionH>
                <wp:positionV relativeFrom="paragraph">
                  <wp:posOffset>123594</wp:posOffset>
                </wp:positionV>
                <wp:extent cx="631536" cy="943264"/>
                <wp:effectExtent l="12700" t="12700" r="16510" b="952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36" cy="9432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07CE3" id="Oval 20" o:spid="_x0000_s1026" style="position:absolute;margin-left:103.9pt;margin-top:9.75pt;width:49.75pt;height:7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" filled="f" strokecolor="#243f60 [1604]" strokeweight="2pt"/>
            </w:pict>
          </mc:Fallback>
        </mc:AlternateContent>
      </w: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06A673" wp14:editId="4B2C7CB8">
                <wp:simplePos x="0" y="0"/>
                <wp:positionH relativeFrom="column">
                  <wp:posOffset>365760</wp:posOffset>
                </wp:positionH>
                <wp:positionV relativeFrom="paragraph">
                  <wp:posOffset>122613</wp:posOffset>
                </wp:positionV>
                <wp:extent cx="631536" cy="943264"/>
                <wp:effectExtent l="12700" t="12700" r="16510" b="952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36" cy="9432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8453A" id="Oval 21" o:spid="_x0000_s1026" style="position:absolute;margin-left:28.8pt;margin-top:9.65pt;width:49.75pt;height:74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" filled="f" strokecolor="#243f60 [1604]" strokeweight="2pt"/>
            </w:pict>
          </mc:Fallback>
        </mc:AlternateContent>
      </w:r>
    </w:p>
    <w:p w14:paraId="22B3FEAA" w14:textId="025FB4BC" w:rsidR="000B6269" w:rsidRDefault="000B6269" w:rsidP="000B6269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FF5919D" wp14:editId="59CA0440">
                <wp:simplePos x="0" y="0"/>
                <wp:positionH relativeFrom="column">
                  <wp:posOffset>779319</wp:posOffset>
                </wp:positionH>
                <wp:positionV relativeFrom="paragraph">
                  <wp:posOffset>111991</wp:posOffset>
                </wp:positionV>
                <wp:extent cx="758190" cy="488373"/>
                <wp:effectExtent l="0" t="0" r="41910" b="323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" cy="488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BF7FF" id="Straight Arrow Connector 23" o:spid="_x0000_s1026" type="#_x0000_t32" style="position:absolute;margin-left:61.35pt;margin-top:8.8pt;width:59.7pt;height:38.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" strokecolor="#4579b8 [3044]">
                <v:stroke endarrow="block"/>
              </v:shape>
            </w:pict>
          </mc:Fallback>
        </mc:AlternateContent>
      </w: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D1C3F0" wp14:editId="4D56966B">
                <wp:simplePos x="0" y="0"/>
                <wp:positionH relativeFrom="column">
                  <wp:posOffset>560301</wp:posOffset>
                </wp:positionH>
                <wp:positionV relativeFrom="paragraph">
                  <wp:posOffset>6350</wp:posOffset>
                </wp:positionV>
                <wp:extent cx="217805" cy="727075"/>
                <wp:effectExtent l="0" t="0" r="1079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" cy="72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CCEEF" w14:textId="77777777" w:rsidR="000B6269" w:rsidRDefault="000B6269" w:rsidP="000B6269">
                            <w:r>
                              <w:t>4</w:t>
                            </w:r>
                          </w:p>
                          <w:p w14:paraId="603B6C22" w14:textId="77777777" w:rsidR="000B6269" w:rsidRDefault="000B6269" w:rsidP="000B6269">
                            <w:r>
                              <w:t>5</w:t>
                            </w:r>
                          </w:p>
                          <w:p w14:paraId="62B02EDD" w14:textId="77777777" w:rsidR="000B6269" w:rsidRDefault="000B6269" w:rsidP="000B626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C3F0" id="Text Box 24" o:spid="_x0000_s1030" type="#_x0000_t202" style="position:absolute;left:0;text-align:left;margin-left:44.1pt;margin-top:.5pt;width:17.15pt;height:57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" fillcolor="white [3201]" strokeweight=".5pt">
                <v:textbox>
                  <w:txbxContent>
                    <w:p w14:paraId="041CCEEF" w14:textId="77777777" w:rsidR="000B6269" w:rsidRDefault="000B6269" w:rsidP="000B6269">
                      <w:r>
                        <w:t>4</w:t>
                      </w:r>
                    </w:p>
                    <w:p w14:paraId="603B6C22" w14:textId="77777777" w:rsidR="000B6269" w:rsidRDefault="000B6269" w:rsidP="000B6269">
                      <w:r>
                        <w:t>5</w:t>
                      </w:r>
                    </w:p>
                    <w:p w14:paraId="62B02EDD" w14:textId="77777777" w:rsidR="000B6269" w:rsidRDefault="000B6269" w:rsidP="000B6269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DD5649C" wp14:editId="4E817110">
                <wp:simplePos x="0" y="0"/>
                <wp:positionH relativeFrom="column">
                  <wp:posOffset>1537855</wp:posOffset>
                </wp:positionH>
                <wp:positionV relativeFrom="paragraph">
                  <wp:posOffset>6581</wp:posOffset>
                </wp:positionV>
                <wp:extent cx="217805" cy="727075"/>
                <wp:effectExtent l="0" t="0" r="1079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" cy="72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BB75D" w14:textId="77777777" w:rsidR="000B6269" w:rsidRDefault="000B6269" w:rsidP="000B6269">
                            <w:r>
                              <w:t>5</w:t>
                            </w:r>
                          </w:p>
                          <w:p w14:paraId="63C63C61" w14:textId="77777777" w:rsidR="000B6269" w:rsidRDefault="000B6269" w:rsidP="000B6269">
                            <w:r>
                              <w:t>6</w:t>
                            </w:r>
                          </w:p>
                          <w:p w14:paraId="47074E06" w14:textId="77777777" w:rsidR="000B6269" w:rsidRDefault="000B6269" w:rsidP="000B6269">
                            <w:r>
                              <w:t>7</w:t>
                            </w:r>
                          </w:p>
                          <w:p w14:paraId="7E490E86" w14:textId="77777777" w:rsidR="000B6269" w:rsidRDefault="000B6269" w:rsidP="000B6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649C" id="Text Box 25" o:spid="_x0000_s1031" type="#_x0000_t202" style="position:absolute;left:0;text-align:left;margin-left:121.1pt;margin-top:.5pt;width:17.15pt;height:57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" fillcolor="white [3201]" strokeweight=".5pt">
                <v:textbox>
                  <w:txbxContent>
                    <w:p w14:paraId="304BB75D" w14:textId="77777777" w:rsidR="000B6269" w:rsidRDefault="000B6269" w:rsidP="000B6269">
                      <w:r>
                        <w:t>5</w:t>
                      </w:r>
                    </w:p>
                    <w:p w14:paraId="63C63C61" w14:textId="77777777" w:rsidR="000B6269" w:rsidRDefault="000B6269" w:rsidP="000B6269">
                      <w:r>
                        <w:t>6</w:t>
                      </w:r>
                    </w:p>
                    <w:p w14:paraId="47074E06" w14:textId="77777777" w:rsidR="000B6269" w:rsidRDefault="000B6269" w:rsidP="000B6269">
                      <w:r>
                        <w:t>7</w:t>
                      </w:r>
                    </w:p>
                    <w:p w14:paraId="7E490E86" w14:textId="77777777" w:rsidR="000B6269" w:rsidRDefault="000B6269" w:rsidP="000B6269"/>
                  </w:txbxContent>
                </v:textbox>
              </v:shape>
            </w:pict>
          </mc:Fallback>
        </mc:AlternateContent>
      </w:r>
    </w:p>
    <w:p w14:paraId="6E3D8178" w14:textId="42FDC4B3" w:rsidR="000B6269" w:rsidRDefault="000B6269" w:rsidP="000B6269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EEC64C3" wp14:editId="7DC637AE">
                <wp:simplePos x="0" y="0"/>
                <wp:positionH relativeFrom="column">
                  <wp:posOffset>779318</wp:posOffset>
                </wp:positionH>
                <wp:positionV relativeFrom="paragraph">
                  <wp:posOffset>19857</wp:posOffset>
                </wp:positionV>
                <wp:extent cx="758190" cy="406631"/>
                <wp:effectExtent l="0" t="25400" r="2921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90" cy="406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149E" id="Straight Arrow Connector 22" o:spid="_x0000_s1026" type="#_x0000_t32" style="position:absolute;margin-left:61.35pt;margin-top:1.55pt;width:59.7pt;height:32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" strokecolor="#4579b8 [3044]">
                <v:stroke endarrow="block"/>
              </v:shape>
            </w:pict>
          </mc:Fallback>
        </mc:AlternateContent>
      </w:r>
    </w:p>
    <w:p w14:paraId="489CBDE6" w14:textId="3D8C00F3" w:rsidR="000B6269" w:rsidRDefault="000B6269" w:rsidP="000B6269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402DEA36" w14:textId="3F0D42FE" w:rsidR="000B6269" w:rsidRDefault="000B6269" w:rsidP="000B6269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5AF79E9" wp14:editId="358D9B69">
                <wp:simplePos x="0" y="0"/>
                <wp:positionH relativeFrom="column">
                  <wp:posOffset>831274</wp:posOffset>
                </wp:positionH>
                <wp:positionV relativeFrom="paragraph">
                  <wp:posOffset>52012</wp:posOffset>
                </wp:positionV>
                <wp:extent cx="602672" cy="45719"/>
                <wp:effectExtent l="0" t="50800" r="0" b="438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210C" id="Straight Arrow Connector 28" o:spid="_x0000_s1026" type="#_x0000_t32" style="position:absolute;margin-left:65.45pt;margin-top:4.1pt;width:47.45pt;height:3.6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" strokecolor="#4579b8 [3044]">
                <v:stroke endarrow="block"/>
              </v:shape>
            </w:pict>
          </mc:Fallback>
        </mc:AlternateContent>
      </w:r>
    </w:p>
    <w:p w14:paraId="3C7EE24C" w14:textId="77777777" w:rsidR="000B6269" w:rsidRDefault="000B6269" w:rsidP="000B6269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6ED1EEE8" w14:textId="77777777" w:rsidR="000B6269" w:rsidRDefault="000B6269" w:rsidP="00B54F66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4F2D479B" w14:textId="77777777" w:rsidR="007F76B5" w:rsidRDefault="000B6269" w:rsidP="007F76B5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w:r w:rsidRPr="000B6269">
        <w:rPr>
          <w:rFonts w:eastAsia="TimesNewRomanPS-BoldMT" w:cs="SimSun"/>
          <w:b/>
          <w:sz w:val="24"/>
          <w:lang w:eastAsia="zh-CN"/>
        </w:rPr>
        <w:t xml:space="preserve">b) </w:t>
      </w:r>
      <w:r>
        <w:rPr>
          <w:rFonts w:eastAsia="TimesNewRomanPS-BoldMT" w:cs="SimSun"/>
          <w:b/>
          <w:sz w:val="24"/>
          <w:lang w:eastAsia="zh-CN"/>
        </w:rPr>
        <w:t xml:space="preserve"> </w:t>
      </w:r>
      <w:r w:rsidR="007F76B5" w:rsidRPr="007F76B5">
        <w:rPr>
          <w:rFonts w:eastAsia="TimesNewRomanPS-BoldMT" w:cs="SimSun"/>
          <w:bCs/>
          <w:sz w:val="24"/>
          <w:lang w:eastAsia="zh-CN"/>
        </w:rPr>
        <w:t>None of the relations R, S, and T are functions</w:t>
      </w:r>
      <w:r w:rsidR="007F76B5">
        <w:rPr>
          <w:rFonts w:eastAsia="TimesNewRomanPS-BoldMT" w:cs="SimSun"/>
          <w:bCs/>
          <w:sz w:val="24"/>
          <w:lang w:eastAsia="zh-CN"/>
        </w:rPr>
        <w:t>.</w:t>
      </w:r>
    </w:p>
    <w:p w14:paraId="61D2F559" w14:textId="77777777" w:rsidR="007F76B5" w:rsidRDefault="007F76B5" w:rsidP="007F76B5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3C0197C8" w14:textId="4972075D" w:rsidR="000B6269" w:rsidRPr="007F76B5" w:rsidRDefault="000B6269" w:rsidP="007F76B5">
      <w:pPr>
        <w:pStyle w:val="ListParagraph"/>
        <w:numPr>
          <w:ilvl w:val="0"/>
          <w:numId w:val="15"/>
        </w:num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7F76B5">
        <w:rPr>
          <w:rFonts w:eastAsia="TimesNewRomanPS-BoldMT" w:cs="SimSun"/>
          <w:bCs/>
          <w:sz w:val="24"/>
          <w:lang w:eastAsia="zh-CN"/>
        </w:rPr>
        <w:t>The relation R is not a function because element 4 in the domain has no image.</w:t>
      </w:r>
    </w:p>
    <w:p w14:paraId="73F9FB25" w14:textId="02A09750" w:rsidR="000B6269" w:rsidRPr="007F76B5" w:rsidRDefault="000B6269" w:rsidP="007F76B5">
      <w:pPr>
        <w:pStyle w:val="ListParagraph"/>
        <w:numPr>
          <w:ilvl w:val="0"/>
          <w:numId w:val="15"/>
        </w:num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7F76B5">
        <w:rPr>
          <w:rFonts w:eastAsia="TimesNewRomanPS-BoldMT" w:cs="SimSun"/>
          <w:bCs/>
          <w:sz w:val="24"/>
          <w:lang w:eastAsia="zh-CN"/>
        </w:rPr>
        <w:t xml:space="preserve">The relation S is not a function because </w:t>
      </w:r>
      <m:oMath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5,5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∈S and 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5,7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∈S but 5 ≠7.</m:t>
        </m:r>
      </m:oMath>
    </w:p>
    <w:p w14:paraId="1E5EB50E" w14:textId="729EA0DA" w:rsidR="000B6269" w:rsidRPr="007F76B5" w:rsidRDefault="000B6269" w:rsidP="007F76B5">
      <w:pPr>
        <w:pStyle w:val="ListParagraph"/>
        <w:numPr>
          <w:ilvl w:val="0"/>
          <w:numId w:val="15"/>
        </w:num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7F76B5">
        <w:rPr>
          <w:rFonts w:eastAsia="TimesNewRomanPS-BoldMT" w:cs="SimSun"/>
          <w:bCs/>
          <w:sz w:val="24"/>
          <w:lang w:eastAsia="zh-CN"/>
        </w:rPr>
        <w:t xml:space="preserve">The relation T is not a function because element 5 in the domain has no image. </w:t>
      </w:r>
    </w:p>
    <w:p w14:paraId="732BE36F" w14:textId="77777777" w:rsidR="000B6269" w:rsidRDefault="000B6269" w:rsidP="00B54F66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33410C12" w14:textId="32549D86" w:rsidR="00CA759B" w:rsidRPr="000B6269" w:rsidRDefault="00CA759B" w:rsidP="00B54F66">
      <w:pPr>
        <w:pStyle w:val="ListParagraph"/>
        <w:tabs>
          <w:tab w:val="left" w:pos="360"/>
        </w:tabs>
        <w:ind w:left="270"/>
        <w:rPr>
          <w:rFonts w:eastAsia="TimesNewRomanPS-BoldMT" w:cs="SimSun"/>
          <w:b/>
          <w:sz w:val="24"/>
          <w:lang w:eastAsia="zh-CN"/>
        </w:rPr>
      </w:pPr>
      <w:r w:rsidRPr="000B6269">
        <w:rPr>
          <w:rFonts w:eastAsia="TimesNewRomanPS-BoldMT" w:cs="SimSun"/>
          <w:b/>
          <w:sz w:val="24"/>
          <w:lang w:eastAsia="zh-CN"/>
        </w:rPr>
        <w:br/>
      </w:r>
    </w:p>
    <w:p w14:paraId="5A7663D0" w14:textId="7DF7FBAD" w:rsidR="00797B2D" w:rsidRDefault="008076A4" w:rsidP="00F03F78">
      <w:pPr>
        <w:pStyle w:val="ListParagraph"/>
        <w:numPr>
          <w:ilvl w:val="0"/>
          <w:numId w:val="8"/>
        </w:num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 w:rsidRPr="008076A4">
        <w:rPr>
          <w:rFonts w:eastAsia="TimesNewRomanPS-BoldMT" w:cs="SimSun"/>
          <w:bCs/>
          <w:sz w:val="24"/>
          <w:lang w:eastAsia="zh-CN"/>
        </w:rPr>
        <w:t>Let </w:t>
      </w:r>
      <w:r w:rsidRPr="00F03F78">
        <w:rPr>
          <w:rFonts w:eastAsia="TimesNewRomanPS-BoldMT" w:cs="SimSun"/>
          <w:bCs/>
          <w:i/>
          <w:iCs/>
          <w:sz w:val="24"/>
          <w:lang w:eastAsia="zh-CN"/>
        </w:rPr>
        <w:t>A</w:t>
      </w:r>
      <w:r w:rsidR="00EA4EA6">
        <w:rPr>
          <w:rFonts w:eastAsia="TimesNewRomanPS-BoldMT" w:cs="SimSun"/>
          <w:bCs/>
          <w:i/>
          <w:iCs/>
          <w:sz w:val="24"/>
          <w:lang w:eastAsia="zh-CN"/>
        </w:rPr>
        <w:t xml:space="preserve"> </w:t>
      </w:r>
      <w:r w:rsidRPr="00F03F78">
        <w:rPr>
          <w:rFonts w:eastAsia="TimesNewRomanPS-BoldMT" w:cs="SimSun"/>
          <w:bCs/>
          <w:i/>
          <w:iCs/>
          <w:sz w:val="24"/>
          <w:lang w:eastAsia="zh-CN"/>
        </w:rPr>
        <w:t>=</w:t>
      </w:r>
      <w:r w:rsidR="00EA4EA6">
        <w:rPr>
          <w:rFonts w:eastAsia="TimesNewRomanPS-BoldMT" w:cs="SimSun"/>
          <w:bCs/>
          <w:i/>
          <w:iCs/>
          <w:sz w:val="24"/>
          <w:lang w:eastAsia="zh-CN"/>
        </w:rPr>
        <w:t xml:space="preserve"> </w:t>
      </w:r>
      <w:r w:rsidRPr="00F03F78">
        <w:rPr>
          <w:rFonts w:eastAsia="TimesNewRomanPS-BoldMT" w:cs="SimSun"/>
          <w:bCs/>
          <w:i/>
          <w:iCs/>
          <w:sz w:val="24"/>
          <w:lang w:eastAsia="zh-CN"/>
        </w:rPr>
        <w:t>{0,1,2}</w:t>
      </w:r>
      <w:r w:rsidRPr="008076A4">
        <w:rPr>
          <w:rFonts w:eastAsia="TimesNewRomanPS-BoldMT" w:cs="SimSun"/>
          <w:bCs/>
          <w:sz w:val="24"/>
          <w:lang w:eastAsia="zh-CN"/>
        </w:rPr>
        <w:t> and let </w:t>
      </w:r>
      <w:r w:rsidRPr="00F03F78">
        <w:rPr>
          <w:rFonts w:eastAsia="TimesNewRomanPS-BoldMT" w:cs="SimSun"/>
          <w:bCs/>
          <w:i/>
          <w:iCs/>
          <w:sz w:val="24"/>
          <w:lang w:eastAsia="zh-CN"/>
        </w:rPr>
        <w:t>S</w:t>
      </w:r>
      <w:r w:rsidRPr="008076A4">
        <w:rPr>
          <w:rFonts w:eastAsia="TimesNewRomanPS-BoldMT" w:cs="SimSun"/>
          <w:bCs/>
          <w:sz w:val="24"/>
          <w:lang w:eastAsia="zh-CN"/>
        </w:rPr>
        <w:t> be the set of all strings over </w:t>
      </w:r>
      <w:proofErr w:type="gramStart"/>
      <w:r w:rsidRPr="008968BF">
        <w:rPr>
          <w:rFonts w:eastAsia="TimesNewRomanPS-BoldMT" w:cs="SimSun"/>
          <w:bCs/>
          <w:i/>
          <w:iCs/>
          <w:sz w:val="24"/>
          <w:lang w:eastAsia="zh-CN"/>
        </w:rPr>
        <w:t>A</w:t>
      </w:r>
      <w:r w:rsidRPr="008076A4">
        <w:rPr>
          <w:rFonts w:eastAsia="TimesNewRomanPS-BoldMT" w:cs="SimSun"/>
          <w:bCs/>
          <w:sz w:val="24"/>
          <w:lang w:eastAsia="zh-CN"/>
        </w:rPr>
        <w:t> .</w:t>
      </w:r>
      <w:proofErr w:type="gramEnd"/>
      <w:r w:rsidRPr="008076A4">
        <w:rPr>
          <w:rFonts w:eastAsia="TimesNewRomanPS-BoldMT" w:cs="SimSun"/>
          <w:bCs/>
          <w:sz w:val="24"/>
          <w:lang w:eastAsia="zh-CN"/>
        </w:rPr>
        <w:t xml:space="preserve"> </w:t>
      </w:r>
      <w:r w:rsidR="00F03F78">
        <w:rPr>
          <w:rFonts w:eastAsia="TimesNewRomanPS-BoldMT" w:cs="SimSun"/>
          <w:bCs/>
          <w:sz w:val="24"/>
          <w:lang w:eastAsia="zh-CN"/>
        </w:rPr>
        <w:t xml:space="preserve">Define a relation </w:t>
      </w:r>
      <w:r w:rsidR="00F03F78" w:rsidRPr="00D9287E">
        <w:rPr>
          <w:rFonts w:eastAsia="TimesNewRomanPS-BoldMT" w:cs="SimSun"/>
          <w:bCs/>
          <w:i/>
          <w:iCs/>
          <w:sz w:val="24"/>
          <w:lang w:eastAsia="zh-CN"/>
        </w:rPr>
        <w:t>L</w:t>
      </w:r>
      <w:r w:rsidR="00F03F78">
        <w:rPr>
          <w:rFonts w:eastAsia="TimesNewRomanPS-BoldMT" w:cs="SimSun"/>
          <w:bCs/>
          <w:sz w:val="24"/>
          <w:lang w:eastAsia="zh-CN"/>
        </w:rPr>
        <w:t xml:space="preserve"> from </w:t>
      </w:r>
      <w:r w:rsidR="00F03F78" w:rsidRPr="00D9287E">
        <w:rPr>
          <w:rFonts w:eastAsia="TimesNewRomanPS-BoldMT" w:cs="SimSun"/>
          <w:bCs/>
          <w:i/>
          <w:iCs/>
          <w:sz w:val="24"/>
          <w:lang w:eastAsia="zh-CN"/>
        </w:rPr>
        <w:t>S</w:t>
      </w:r>
      <w:r w:rsidR="00F03F78">
        <w:rPr>
          <w:rFonts w:eastAsia="TimesNewRomanPS-BoldMT" w:cs="SimSun"/>
          <w:bCs/>
          <w:sz w:val="24"/>
          <w:lang w:eastAsia="zh-CN"/>
        </w:rPr>
        <w:t xml:space="preserve"> to </w:t>
      </w:r>
      <w:proofErr w:type="spellStart"/>
      <w:r w:rsidRPr="00F03F78">
        <w:rPr>
          <w:rFonts w:eastAsia="TimesNewRomanPS-BoldMT" w:cs="SimSun"/>
          <w:bCs/>
          <w:sz w:val="24"/>
          <w:lang w:eastAsia="zh-CN"/>
        </w:rPr>
        <w:t>to</w:t>
      </w:r>
      <w:proofErr w:type="spellEnd"/>
      <w:r w:rsidRPr="00F03F78">
        <w:rPr>
          <w:rFonts w:eastAsia="TimesNewRomanPS-BoldMT" w:cs="SimSun"/>
          <w:bCs/>
          <w:sz w:val="24"/>
          <w:lang w:eastAsia="zh-CN"/>
        </w:rPr>
        <w:t> 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Z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nonneg</m:t>
            </m:r>
          </m:sup>
        </m:sSup>
      </m:oMath>
      <w:r w:rsidRPr="00F03F78">
        <w:rPr>
          <w:rFonts w:eastAsia="TimesNewRomanPS-BoldMT" w:cs="SimSun"/>
          <w:bCs/>
          <w:sz w:val="24"/>
          <w:lang w:eastAsia="zh-CN"/>
        </w:rPr>
        <w:t> as follows: For every string </w:t>
      </w:r>
      <w:r w:rsidRPr="00D9287E">
        <w:rPr>
          <w:rFonts w:eastAsia="TimesNewRomanPS-BoldMT" w:cs="SimSun"/>
          <w:bCs/>
          <w:i/>
          <w:iCs/>
          <w:sz w:val="24"/>
          <w:lang w:eastAsia="zh-CN"/>
        </w:rPr>
        <w:t>s</w:t>
      </w:r>
      <w:r w:rsidRPr="00F03F78">
        <w:rPr>
          <w:rFonts w:eastAsia="TimesNewRomanPS-BoldMT" w:cs="SimSun"/>
          <w:bCs/>
          <w:sz w:val="24"/>
          <w:lang w:eastAsia="zh-CN"/>
        </w:rPr>
        <w:t> in </w:t>
      </w:r>
      <w:r w:rsidRPr="00D9287E">
        <w:rPr>
          <w:rFonts w:eastAsia="TimesNewRomanPS-BoldMT" w:cs="SimSun"/>
          <w:bCs/>
          <w:i/>
          <w:iCs/>
          <w:sz w:val="24"/>
          <w:lang w:eastAsia="zh-CN"/>
        </w:rPr>
        <w:t>S</w:t>
      </w:r>
      <w:r w:rsidRPr="00F03F78">
        <w:rPr>
          <w:rFonts w:eastAsia="TimesNewRomanPS-BoldMT" w:cs="SimSun"/>
          <w:bCs/>
          <w:sz w:val="24"/>
          <w:lang w:eastAsia="zh-CN"/>
        </w:rPr>
        <w:t> and every nonnegative integer </w:t>
      </w:r>
      <w:r w:rsidRPr="00797B2D">
        <w:rPr>
          <w:rFonts w:eastAsia="TimesNewRomanPS-BoldMT" w:cs="SimSun"/>
          <w:bCs/>
          <w:i/>
          <w:iCs/>
          <w:sz w:val="24"/>
          <w:lang w:eastAsia="zh-CN"/>
        </w:rPr>
        <w:t>n</w:t>
      </w:r>
      <w:r w:rsidRPr="00F03F78">
        <w:rPr>
          <w:rFonts w:eastAsia="TimesNewRomanPS-BoldMT" w:cs="SimSun"/>
          <w:bCs/>
          <w:sz w:val="24"/>
          <w:lang w:eastAsia="zh-CN"/>
        </w:rPr>
        <w:t>,</w:t>
      </w:r>
      <w:r w:rsidR="00F03F78" w:rsidRPr="00F03F78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537B0E70" w14:textId="77777777" w:rsidR="00797B2D" w:rsidRDefault="00797B2D" w:rsidP="00797B2D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29C6BBEC" w14:textId="1D94D684" w:rsidR="008076A4" w:rsidRDefault="00797B2D" w:rsidP="00797B2D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(s, n)∈L</m:t>
        </m:r>
      </m:oMath>
      <w:r w:rsidR="00DF02A1">
        <w:rPr>
          <w:rFonts w:eastAsia="TimesNewRomanPS-BoldMT" w:cs="SimSun"/>
          <w:bCs/>
          <w:sz w:val="24"/>
          <w:lang w:eastAsia="zh-CN"/>
        </w:rPr>
        <w:tab/>
      </w:r>
      <w:r w:rsidR="008076A4" w:rsidRPr="00F03F78">
        <w:rPr>
          <w:rFonts w:eastAsia="TimesNewRomanPS-BoldMT" w:cs="SimSun"/>
          <w:bCs/>
          <w:sz w:val="24"/>
          <w:lang w:eastAsia="zh-CN"/>
        </w:rPr>
        <w:t>means that</w:t>
      </w:r>
      <w:r w:rsidR="00DF02A1">
        <w:rPr>
          <w:rFonts w:eastAsia="TimesNewRomanPS-BoldMT" w:cs="SimSun"/>
          <w:bCs/>
          <w:sz w:val="24"/>
          <w:lang w:eastAsia="zh-CN"/>
        </w:rPr>
        <w:t xml:space="preserve"> </w:t>
      </w:r>
      <w:r w:rsidR="008076A4" w:rsidRPr="00F03F78">
        <w:rPr>
          <w:rFonts w:eastAsia="TimesNewRomanPS-BoldMT" w:cs="SimSun"/>
          <w:bCs/>
          <w:sz w:val="24"/>
          <w:lang w:eastAsia="zh-CN"/>
        </w:rPr>
        <w:t>the length of</w:t>
      </w:r>
      <w:r w:rsidR="00DF02A1">
        <w:rPr>
          <w:rFonts w:eastAsia="TimesNewRomanPS-BoldMT" w:cs="SimSun"/>
          <w:bCs/>
          <w:sz w:val="24"/>
          <w:lang w:eastAsia="zh-CN"/>
        </w:rPr>
        <w:t xml:space="preserve"> </w:t>
      </w:r>
      <w:r w:rsidR="00DF02A1" w:rsidRPr="006B6EC9">
        <w:rPr>
          <w:rFonts w:eastAsia="TimesNewRomanPS-BoldMT" w:cs="SimSun"/>
          <w:bCs/>
          <w:i/>
          <w:iCs/>
          <w:sz w:val="24"/>
          <w:lang w:eastAsia="zh-CN"/>
        </w:rPr>
        <w:t>s</w:t>
      </w:r>
      <w:r w:rsidR="00DF02A1">
        <w:rPr>
          <w:rFonts w:eastAsia="TimesNewRomanPS-BoldMT" w:cs="SimSun"/>
          <w:bCs/>
          <w:sz w:val="24"/>
          <w:lang w:eastAsia="zh-CN"/>
        </w:rPr>
        <w:t xml:space="preserve"> is </w:t>
      </w:r>
      <w:r w:rsidR="00DF02A1" w:rsidRPr="006B6EC9">
        <w:rPr>
          <w:rFonts w:eastAsia="TimesNewRomanPS-BoldMT" w:cs="SimSun"/>
          <w:bCs/>
          <w:i/>
          <w:iCs/>
          <w:sz w:val="24"/>
          <w:lang w:eastAsia="zh-CN"/>
        </w:rPr>
        <w:t>n</w:t>
      </w:r>
      <w:r w:rsidR="00DF02A1">
        <w:rPr>
          <w:rFonts w:eastAsia="TimesNewRomanPS-BoldMT" w:cs="SimSun"/>
          <w:bCs/>
          <w:sz w:val="24"/>
          <w:lang w:eastAsia="zh-CN"/>
        </w:rPr>
        <w:t>.</w:t>
      </w:r>
    </w:p>
    <w:p w14:paraId="71F644D1" w14:textId="77777777" w:rsidR="006B6EC9" w:rsidRPr="00F03F78" w:rsidRDefault="006B6EC9" w:rsidP="00797B2D">
      <w:pPr>
        <w:pStyle w:val="ListParagraph"/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4824211A" w14:textId="38645FE2" w:rsidR="008076A4" w:rsidRPr="008C1AC7" w:rsidRDefault="006B6EC9" w:rsidP="008C1AC7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 w:rsidR="008076A4" w:rsidRPr="006B6EC9">
        <w:rPr>
          <w:rFonts w:eastAsia="TimesNewRomanPS-BoldMT" w:cs="SimSun"/>
          <w:bCs/>
          <w:sz w:val="24"/>
          <w:lang w:eastAsia="zh-CN"/>
        </w:rPr>
        <w:t>Then </w:t>
      </w:r>
      <w:r w:rsidR="008076A4" w:rsidRPr="006B6EC9">
        <w:rPr>
          <w:rFonts w:eastAsia="TimesNewRomanPS-BoldMT" w:cs="SimSun"/>
          <w:bCs/>
          <w:i/>
          <w:iCs/>
          <w:sz w:val="24"/>
          <w:lang w:eastAsia="zh-CN"/>
        </w:rPr>
        <w:t>L</w:t>
      </w:r>
      <w:r w:rsidR="008076A4" w:rsidRPr="006B6EC9">
        <w:rPr>
          <w:rFonts w:eastAsia="TimesNewRomanPS-BoldMT" w:cs="SimSun"/>
          <w:bCs/>
          <w:sz w:val="24"/>
          <w:lang w:eastAsia="zh-CN"/>
        </w:rPr>
        <w:t> is a function because every string in </w:t>
      </w:r>
      <w:r w:rsidR="008076A4" w:rsidRPr="00486CD9">
        <w:rPr>
          <w:rFonts w:eastAsia="TimesNewRomanPS-BoldMT" w:cs="SimSun"/>
          <w:bCs/>
          <w:i/>
          <w:iCs/>
          <w:sz w:val="24"/>
          <w:lang w:eastAsia="zh-CN"/>
        </w:rPr>
        <w:t>S</w:t>
      </w:r>
      <w:r w:rsidR="008076A4" w:rsidRPr="006B6EC9">
        <w:rPr>
          <w:rFonts w:eastAsia="TimesNewRomanPS-BoldMT" w:cs="SimSun"/>
          <w:bCs/>
          <w:sz w:val="24"/>
          <w:lang w:eastAsia="zh-CN"/>
        </w:rPr>
        <w:t> has one and only one length.</w:t>
      </w:r>
      <w:r w:rsidR="008C1AC7">
        <w:rPr>
          <w:rFonts w:eastAsia="TimesNewRomanPS-BoldMT" w:cs="SimSun"/>
          <w:bCs/>
          <w:sz w:val="24"/>
          <w:lang w:eastAsia="zh-CN"/>
        </w:rPr>
        <w:t xml:space="preserve"> </w:t>
      </w:r>
      <w:r w:rsidR="008076A4" w:rsidRPr="006B6EC9">
        <w:rPr>
          <w:rFonts w:eastAsia="TimesNewRomanPS-BoldMT" w:cs="SimSun"/>
          <w:bCs/>
          <w:sz w:val="24"/>
          <w:lang w:eastAsia="zh-CN"/>
        </w:rPr>
        <w:t>Find </w:t>
      </w:r>
      <w:proofErr w:type="gramStart"/>
      <w:r w:rsidR="008076A4" w:rsidRPr="0010777E">
        <w:rPr>
          <w:rFonts w:eastAsia="TimesNewRomanPS-BoldMT" w:cs="SimSun"/>
          <w:bCs/>
          <w:i/>
          <w:iCs/>
          <w:sz w:val="24"/>
          <w:lang w:eastAsia="zh-CN"/>
        </w:rPr>
        <w:t>L(</w:t>
      </w:r>
      <w:proofErr w:type="gramEnd"/>
      <w:r w:rsidR="008076A4" w:rsidRPr="0010777E">
        <w:rPr>
          <w:rFonts w:eastAsia="TimesNewRomanPS-BoldMT" w:cs="SimSun"/>
          <w:bCs/>
          <w:i/>
          <w:iCs/>
          <w:sz w:val="24"/>
          <w:lang w:eastAsia="zh-CN"/>
        </w:rPr>
        <w:t>0201)</w:t>
      </w:r>
      <w:r w:rsidR="008076A4" w:rsidRPr="006B6EC9">
        <w:rPr>
          <w:rFonts w:eastAsia="TimesNewRomanPS-BoldMT" w:cs="SimSun"/>
          <w:bCs/>
          <w:sz w:val="24"/>
          <w:lang w:eastAsia="zh-CN"/>
        </w:rPr>
        <w:t> and </w:t>
      </w:r>
      <w:r w:rsidR="008076A4" w:rsidRPr="0010777E">
        <w:rPr>
          <w:rFonts w:eastAsia="TimesNewRomanPS-BoldMT" w:cs="SimSun"/>
          <w:bCs/>
          <w:i/>
          <w:iCs/>
          <w:sz w:val="24"/>
          <w:lang w:eastAsia="zh-CN"/>
        </w:rPr>
        <w:t>L(12)</w:t>
      </w:r>
      <w:r w:rsidR="008076A4" w:rsidRPr="006B6EC9">
        <w:rPr>
          <w:rFonts w:ascii="Noto Serif" w:eastAsia="Times New Roman" w:hAnsi="Noto Serif" w:cs="Noto Serif"/>
          <w:color w:val="3F3F3F"/>
          <w:sz w:val="24"/>
          <w:lang w:eastAsia="zh-CN"/>
        </w:rPr>
        <w:t> .</w:t>
      </w:r>
    </w:p>
    <w:p w14:paraId="6446A521" w14:textId="4431A194" w:rsidR="003D3B30" w:rsidRDefault="003D3B30" w:rsidP="0036556A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F107F83" w14:textId="1235426D" w:rsidR="00311675" w:rsidRPr="00D2640E" w:rsidRDefault="00311675" w:rsidP="00D2640E">
      <w:pPr>
        <w:tabs>
          <w:tab w:val="left" w:pos="360"/>
        </w:tabs>
        <w:jc w:val="both"/>
        <w:rPr>
          <w:rFonts w:eastAsia="TimesNewRomanPS-BoldMT" w:cs="SimSun"/>
          <w:bCs/>
          <w:sz w:val="24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w:lastRenderedPageBreak/>
            <m:t>L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0201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>=4</m:t>
          </m:r>
          <m:r>
            <w:rPr>
              <w:rFonts w:ascii="Cambria Math" w:eastAsia="TimesNewRomanPS-BoldMT" w:hAnsi="Cambria Math" w:cs="SimSun"/>
              <w:sz w:val="24"/>
              <w:lang w:eastAsia="zh-CN"/>
            </w:rPr>
            <w:br/>
          </m:r>
        </m:oMath>
        <m:oMath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0201, 4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>∈L</m:t>
          </m:r>
          <m:r>
            <w:rPr>
              <w:rFonts w:ascii="Cambria Math" w:eastAsia="TimesNewRomanPS-BoldMT" w:hAnsi="Cambria Math" w:cs="SimSun"/>
              <w:sz w:val="24"/>
              <w:lang w:eastAsia="zh-CN"/>
            </w:rPr>
            <w:br/>
          </m:r>
        </m:oMath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Substituting the elements in the set A in L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12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: </m:t>
          </m:r>
          <m:r>
            <w:rPr>
              <w:rFonts w:ascii="Cambria Math" w:eastAsia="TimesNewRomanPS-BoldMT" w:hAnsi="Cambria Math" w:cs="SimSun"/>
              <w:sz w:val="24"/>
              <w:lang w:eastAsia="zh-CN"/>
            </w:rPr>
            <w:br/>
          </m:r>
        </m:oMath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L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12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=2 because 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12, 2 ∈L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w:br/>
          </m:r>
        </m:oMath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∴L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0201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>=4, L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12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>=2</m:t>
          </m:r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 </m:t>
          </m:r>
        </m:oMath>
      </m:oMathPara>
    </w:p>
    <w:p w14:paraId="66164C2F" w14:textId="77777777" w:rsidR="00311675" w:rsidRPr="00311675" w:rsidRDefault="00311675" w:rsidP="00D2640E">
      <w:pPr>
        <w:tabs>
          <w:tab w:val="left" w:pos="360"/>
        </w:tabs>
        <w:jc w:val="both"/>
        <w:rPr>
          <w:rFonts w:eastAsia="TimesNewRomanPS-BoldMT" w:cs="SimSun"/>
          <w:bCs/>
          <w:sz w:val="24"/>
          <w:lang w:eastAsia="zh-CN"/>
        </w:rPr>
      </w:pPr>
    </w:p>
    <w:p w14:paraId="2A0594FE" w14:textId="77777777" w:rsidR="00301AFF" w:rsidRPr="00F47CA3" w:rsidRDefault="00301AFF" w:rsidP="00301AFF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3DC0891" w14:textId="5D6F8528" w:rsidR="001761D8" w:rsidRPr="00F47CA3" w:rsidRDefault="001761D8" w:rsidP="00F47CA3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rFonts w:eastAsia="TimesNewRomanPS-BoldMT" w:cs="SimSun"/>
          <w:bCs/>
          <w:sz w:val="24"/>
          <w:lang w:eastAsia="zh-CN"/>
        </w:rPr>
      </w:pPr>
      <w:r w:rsidRPr="00F47CA3">
        <w:rPr>
          <w:rFonts w:eastAsia="TimesNewRomanPS-BoldMT" w:cs="SimSun"/>
          <w:bCs/>
          <w:sz w:val="24"/>
          <w:lang w:eastAsia="zh-CN"/>
        </w:rPr>
        <w:t xml:space="preserve">Define functions </w:t>
      </w:r>
      <w:r w:rsidR="008C020C" w:rsidRPr="00D2197D">
        <w:rPr>
          <w:rFonts w:eastAsia="TimesNewRomanPS-BoldMT" w:cs="SimSun"/>
          <w:bCs/>
          <w:i/>
          <w:iCs/>
          <w:sz w:val="24"/>
          <w:lang w:eastAsia="zh-CN"/>
        </w:rPr>
        <w:t>H</w:t>
      </w:r>
      <w:r w:rsidRPr="00F47CA3">
        <w:rPr>
          <w:rFonts w:eastAsia="TimesNewRomanPS-BoldMT" w:cs="SimSun"/>
          <w:bCs/>
          <w:sz w:val="24"/>
          <w:lang w:eastAsia="zh-CN"/>
        </w:rPr>
        <w:t xml:space="preserve"> and </w:t>
      </w:r>
      <w:r w:rsidR="008C020C" w:rsidRPr="00D2197D">
        <w:rPr>
          <w:rFonts w:eastAsia="TimesNewRomanPS-BoldMT" w:cs="SimSun"/>
          <w:bCs/>
          <w:i/>
          <w:iCs/>
          <w:sz w:val="24"/>
          <w:lang w:eastAsia="zh-CN"/>
        </w:rPr>
        <w:t>K</w:t>
      </w:r>
      <w:r w:rsidRPr="00F47CA3">
        <w:rPr>
          <w:rFonts w:eastAsia="TimesNewRomanPS-BoldMT" w:cs="SimSun"/>
          <w:bCs/>
          <w:sz w:val="24"/>
          <w:lang w:eastAsia="zh-CN"/>
        </w:rPr>
        <w:t xml:space="preserve"> from </w:t>
      </w:r>
      <w:r w:rsidRPr="00D2197D">
        <w:rPr>
          <w:rFonts w:eastAsia="TimesNewRomanPS-BoldMT" w:cs="SimSun"/>
          <w:bCs/>
          <w:i/>
          <w:iCs/>
          <w:sz w:val="24"/>
          <w:lang w:eastAsia="zh-CN"/>
        </w:rPr>
        <w:t>R</w:t>
      </w:r>
      <w:r w:rsidRPr="00F47CA3">
        <w:rPr>
          <w:rFonts w:eastAsia="TimesNewRomanPS-BoldMT" w:cs="SimSun"/>
          <w:bCs/>
          <w:sz w:val="24"/>
          <w:lang w:eastAsia="zh-CN"/>
        </w:rPr>
        <w:t xml:space="preserve"> to </w:t>
      </w:r>
      <w:r w:rsidRPr="00F47CA3">
        <w:rPr>
          <w:rFonts w:eastAsia="TimesNewRomanPS-BoldMT" w:cs="SimSun"/>
          <w:bCs/>
          <w:i/>
          <w:iCs/>
          <w:sz w:val="24"/>
          <w:lang w:eastAsia="zh-CN"/>
        </w:rPr>
        <w:t>R</w:t>
      </w:r>
      <w:r w:rsidRPr="00F47CA3">
        <w:rPr>
          <w:rFonts w:eastAsia="TimesNewRomanPS-BoldMT" w:cs="SimSun"/>
          <w:bCs/>
          <w:sz w:val="24"/>
          <w:lang w:eastAsia="zh-CN"/>
        </w:rPr>
        <w:t xml:space="preserve"> by the following</w:t>
      </w:r>
      <w:r w:rsidRPr="00F47CA3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Pr="00F47CA3">
        <w:rPr>
          <w:rFonts w:eastAsia="TimesNewRomanPS-BoldMT" w:cs="SimSun"/>
          <w:bCs/>
          <w:sz w:val="24"/>
          <w:lang w:eastAsia="zh-CN"/>
        </w:rPr>
        <w:t xml:space="preserve">formulas: For all </w:t>
      </w:r>
      <w:r w:rsidRPr="00F47CA3">
        <w:rPr>
          <w:rFonts w:eastAsia="TimesNewRomanPS-BoldMT" w:cs="SimSun"/>
          <w:bCs/>
          <w:i/>
          <w:iCs/>
          <w:sz w:val="24"/>
          <w:lang w:eastAsia="zh-CN"/>
        </w:rPr>
        <w:t xml:space="preserve">x </w:t>
      </w:r>
      <w:r w:rsidRPr="00F47CA3">
        <w:rPr>
          <w:rFonts w:eastAsia="TimesNewRomanPS-BoldMT" w:cs="SimSun" w:hint="eastAsia"/>
          <w:bCs/>
          <w:i/>
          <w:iCs/>
          <w:sz w:val="24"/>
          <w:lang w:eastAsia="zh-CN"/>
        </w:rPr>
        <w:t>∈</w:t>
      </w:r>
      <w:r w:rsidRPr="00F47CA3">
        <w:rPr>
          <w:rFonts w:eastAsia="TimesNewRomanPS-BoldMT" w:cs="SimSun"/>
          <w:bCs/>
          <w:i/>
          <w:iCs/>
          <w:sz w:val="24"/>
          <w:lang w:eastAsia="zh-CN"/>
        </w:rPr>
        <w:t xml:space="preserve"> R</w:t>
      </w:r>
      <w:r w:rsidRPr="00F47CA3">
        <w:rPr>
          <w:rFonts w:eastAsia="TimesNewRomanPS-BoldMT" w:cs="SimSun"/>
          <w:bCs/>
          <w:sz w:val="24"/>
          <w:lang w:eastAsia="zh-CN"/>
        </w:rPr>
        <w:t>,</w:t>
      </w:r>
    </w:p>
    <w:p w14:paraId="7180F21D" w14:textId="77777777" w:rsidR="001761D8" w:rsidRDefault="001761D8" w:rsidP="001761D8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</w:p>
    <w:p w14:paraId="6E19E568" w14:textId="41E25281" w:rsidR="001761D8" w:rsidRDefault="001C34DC" w:rsidP="001761D8">
      <w:pPr>
        <w:tabs>
          <w:tab w:val="left" w:pos="360"/>
        </w:tabs>
        <w:ind w:left="270" w:hanging="270"/>
        <w:jc w:val="center"/>
        <w:rPr>
          <w:rFonts w:ascii="Cambria Math" w:eastAsia="TimesNewRomanPS-BoldMT" w:hAnsi="Cambria Math" w:cs="SimSun"/>
          <w:i/>
          <w:sz w:val="24"/>
          <w:lang w:eastAsia="zh-CN"/>
        </w:rPr>
      </w:pPr>
      <m:oMath>
        <m:r>
          <w:rPr>
            <w:rFonts w:ascii="Cambria Math" w:eastAsia="TimesNewRomanPS-BoldMT" w:hAnsi="Cambria Math" w:cs="SimSun"/>
            <w:sz w:val="24"/>
            <w:lang w:eastAsia="zh-CN"/>
          </w:rPr>
          <m:t>H</m:t>
        </m:r>
        <m:d>
          <m:d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sSup>
          <m:sSup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(x-2)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</m:oMath>
      <w:r w:rsidR="001761D8">
        <w:rPr>
          <w:rFonts w:eastAsia="TimesNewRomanPS-BoldMT" w:cs="SimSun"/>
          <w:sz w:val="24"/>
          <w:lang w:eastAsia="zh-CN"/>
        </w:rPr>
        <w:t xml:space="preserve"> and</w:t>
      </w:r>
      <w:r w:rsidR="001761D8" w:rsidRPr="001761D8">
        <w:rPr>
          <w:rFonts w:ascii="Cambria Math" w:eastAsia="TimesNewRomanPS-BoldMT" w:hAnsi="Cambria Math" w:cs="SimSun"/>
          <w:i/>
          <w:sz w:val="24"/>
          <w:lang w:eastAsia="zh-CN"/>
        </w:rPr>
        <w:t xml:space="preserve"> </w:t>
      </w:r>
      <w:r w:rsidR="00C11C3D">
        <w:rPr>
          <w:rFonts w:ascii="Cambria Math" w:eastAsia="TimesNewRomanPS-BoldMT" w:hAnsi="Cambria Math" w:cs="SimSun"/>
          <w:i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K</m:t>
        </m:r>
        <m:d>
          <m:d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d>
          <m:d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x-1</m:t>
            </m:r>
          </m:e>
        </m:d>
        <m:d>
          <m:d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x-3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+1</m:t>
        </m:r>
      </m:oMath>
    </w:p>
    <w:p w14:paraId="7C6EF5F4" w14:textId="77777777" w:rsidR="009745F9" w:rsidRPr="001761D8" w:rsidRDefault="009745F9" w:rsidP="001761D8">
      <w:pPr>
        <w:tabs>
          <w:tab w:val="left" w:pos="360"/>
        </w:tabs>
        <w:ind w:left="270" w:hanging="270"/>
        <w:jc w:val="center"/>
        <w:rPr>
          <w:rFonts w:eastAsia="TimesNewRomanPS-BoldMT" w:cs="SimSun"/>
          <w:sz w:val="24"/>
          <w:lang w:eastAsia="zh-CN"/>
        </w:rPr>
      </w:pPr>
    </w:p>
    <w:p w14:paraId="5A948F4B" w14:textId="6F7C3F1E" w:rsidR="00114426" w:rsidRDefault="001761D8" w:rsidP="00F45ECC">
      <w:pPr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w:r w:rsidRPr="001761D8">
        <w:rPr>
          <w:rFonts w:eastAsia="TimesNewRomanPS-BoldMT" w:cs="SimSun"/>
          <w:bCs/>
          <w:sz w:val="24"/>
          <w:lang w:eastAsia="zh-CN"/>
        </w:rPr>
        <w:t xml:space="preserve">Does </w:t>
      </w:r>
      <w:r w:rsidR="002B60C3">
        <w:rPr>
          <w:rFonts w:eastAsia="TimesNewRomanPS-BoldMT" w:cs="SimSun"/>
          <w:bCs/>
          <w:i/>
          <w:iCs/>
          <w:sz w:val="24"/>
          <w:lang w:eastAsia="zh-CN"/>
        </w:rPr>
        <w:t>H</w:t>
      </w:r>
      <w:r w:rsidRPr="003D3E6E">
        <w:rPr>
          <w:rFonts w:eastAsia="TimesNewRomanPS-BoldMT" w:cs="SimSun"/>
          <w:bCs/>
          <w:i/>
          <w:iCs/>
          <w:sz w:val="24"/>
          <w:lang w:eastAsia="zh-CN"/>
        </w:rPr>
        <w:t xml:space="preserve"> = </w:t>
      </w:r>
      <w:r w:rsidR="002B60C3">
        <w:rPr>
          <w:rFonts w:eastAsia="TimesNewRomanPS-BoldMT" w:cs="SimSun"/>
          <w:bCs/>
          <w:i/>
          <w:iCs/>
          <w:sz w:val="24"/>
          <w:lang w:eastAsia="zh-CN"/>
        </w:rPr>
        <w:t>K</w:t>
      </w:r>
      <w:r w:rsidR="003D3E6E">
        <w:rPr>
          <w:rFonts w:eastAsia="TimesNewRomanPS-BoldMT" w:cs="SimSun"/>
          <w:bCs/>
          <w:sz w:val="24"/>
          <w:lang w:eastAsia="zh-CN"/>
        </w:rPr>
        <w:t>? E</w:t>
      </w:r>
      <w:r w:rsidRPr="001761D8">
        <w:rPr>
          <w:rFonts w:eastAsia="TimesNewRomanPS-BoldMT" w:cs="SimSun"/>
          <w:bCs/>
          <w:sz w:val="24"/>
          <w:lang w:eastAsia="zh-CN"/>
        </w:rPr>
        <w:t>xplain</w:t>
      </w:r>
      <w:r w:rsidR="003D3E6E">
        <w:rPr>
          <w:rFonts w:eastAsia="TimesNewRomanPS-BoldMT" w:cs="SimSun"/>
          <w:bCs/>
          <w:sz w:val="24"/>
          <w:lang w:eastAsia="zh-CN"/>
        </w:rPr>
        <w:t xml:space="preserve"> why and verify them by the curve plot</w:t>
      </w:r>
      <w:r w:rsidR="00CC1496">
        <w:rPr>
          <w:rFonts w:eastAsia="TimesNewRomanPS-BoldMT" w:cs="SimSun"/>
          <w:bCs/>
          <w:sz w:val="24"/>
          <w:lang w:eastAsia="zh-CN"/>
        </w:rPr>
        <w:t>s</w:t>
      </w:r>
      <w:r w:rsidR="003D3E6E">
        <w:rPr>
          <w:rFonts w:eastAsia="TimesNewRomanPS-BoldMT" w:cs="SimSun"/>
          <w:bCs/>
          <w:sz w:val="24"/>
          <w:lang w:eastAsia="zh-CN"/>
        </w:rPr>
        <w:t xml:space="preserve"> in Excel</w:t>
      </w:r>
    </w:p>
    <w:p w14:paraId="0C8E63E7" w14:textId="4D9B4E16" w:rsidR="00D2640E" w:rsidRDefault="00D2640E" w:rsidP="00F45ECC">
      <w:pPr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5A0F9289" w14:textId="138E2285" w:rsidR="00D2640E" w:rsidRDefault="00D2640E" w:rsidP="00F45ECC">
      <w:pPr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Ans:</w:t>
      </w:r>
    </w:p>
    <w:p w14:paraId="4ECF096E" w14:textId="77A994E1" w:rsidR="00B557F3" w:rsidRDefault="00B557F3" w:rsidP="00F45ECC">
      <w:pPr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3FC1665D" w14:textId="706A05B8" w:rsidR="00B557F3" w:rsidRDefault="00B557F3" w:rsidP="00F45ECC">
      <w:pPr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That’s because the domains H and K have matching domain and output values.</w:t>
      </w:r>
    </w:p>
    <w:p w14:paraId="2FBDC65B" w14:textId="1E6F6282" w:rsidR="00B557F3" w:rsidRDefault="00B557F3" w:rsidP="00F45ECC">
      <w:pPr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50445A1F" w14:textId="08899D5F" w:rsidR="00D2640E" w:rsidRPr="00B557F3" w:rsidRDefault="00D2640E" w:rsidP="00F45ECC">
      <w:pPr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H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>=</m:t>
          </m:r>
          <m:sSup>
            <m:sSup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2</m:t>
              </m:r>
            </m:sup>
          </m:sSup>
          <m:r>
            <w:rPr>
              <w:rFonts w:ascii="Cambria Math" w:eastAsia="TimesNewRomanPS-BoldMT" w:hAnsi="Cambria Math" w:cs="SimSun"/>
              <w:sz w:val="24"/>
              <w:lang w:eastAsia="zh-CN"/>
            </w:rPr>
            <w:br/>
          </m:r>
        </m:oMath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K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>=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x-1</m:t>
              </m:r>
            </m:e>
          </m:d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x-3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>+1</m:t>
          </m:r>
          <m:r>
            <w:rPr>
              <w:rFonts w:ascii="Cambria Math" w:eastAsia="TimesNewRomanPS-BoldMT" w:hAnsi="Cambria Math" w:cs="SimSun"/>
              <w:sz w:val="24"/>
              <w:lang w:eastAsia="zh-CN"/>
            </w:rPr>
            <w:br/>
          </m:r>
        </m:oMath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=</m:t>
          </m:r>
          <m:sSup>
            <m:sSup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p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  <m:sup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2</m:t>
              </m:r>
            </m:sup>
          </m:sSup>
          <m:r>
            <w:rPr>
              <w:rFonts w:ascii="Cambria Math" w:eastAsia="TimesNewRomanPS-BoldMT" w:hAnsi="Cambria Math" w:cs="SimSun"/>
              <w:sz w:val="24"/>
              <w:lang w:eastAsia="zh-CN"/>
            </w:rPr>
            <m:t>-4x+3+1</m:t>
          </m:r>
          <m:r>
            <w:rPr>
              <w:rFonts w:ascii="Cambria Math" w:eastAsia="TimesNewRomanPS-BoldMT" w:hAnsi="Cambria Math" w:cs="SimSun"/>
              <w:sz w:val="24"/>
              <w:lang w:eastAsia="zh-CN"/>
            </w:rPr>
            <w:br/>
          </m:r>
        </m:oMath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=</m:t>
          </m:r>
          <m:sSup>
            <m:sSup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p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  <m:sup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2</m:t>
              </m:r>
            </m:sup>
          </m:sSup>
          <m:r>
            <w:rPr>
              <w:rFonts w:ascii="Cambria Math" w:eastAsia="TimesNewRomanPS-BoldMT" w:hAnsi="Cambria Math" w:cs="SimSun"/>
              <w:sz w:val="24"/>
              <w:lang w:eastAsia="zh-CN"/>
            </w:rPr>
            <m:t>-4x+4</m:t>
          </m:r>
          <m:r>
            <w:rPr>
              <w:rFonts w:ascii="Cambria Math" w:eastAsia="TimesNewRomanPS-BoldMT" w:hAnsi="Cambria Math" w:cs="SimSun"/>
              <w:sz w:val="24"/>
              <w:lang w:eastAsia="zh-CN"/>
            </w:rPr>
            <w:br/>
          </m:r>
        </m:oMath>
        <m:oMath>
          <m:sSup>
            <m:sSup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p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=</m:t>
              </m:r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2</m:t>
              </m:r>
            </m:sup>
          </m:sSup>
          <m:r>
            <w:rPr>
              <w:rFonts w:ascii="Cambria Math" w:eastAsia="TimesNewRomanPS-BoldMT" w:hAnsi="Cambria Math" w:cs="SimSun"/>
              <w:sz w:val="24"/>
              <w:lang w:eastAsia="zh-CN"/>
            </w:rPr>
            <w:br/>
          </m:r>
        </m:oMath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=H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w:br/>
          </m:r>
        </m:oMath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∴H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>=K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w:br/>
          </m:r>
        </m:oMath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H=K</m:t>
          </m:r>
        </m:oMath>
      </m:oMathPara>
    </w:p>
    <w:p w14:paraId="74365767" w14:textId="77777777" w:rsidR="00F47CA3" w:rsidRDefault="00F47CA3" w:rsidP="00014718">
      <w:pPr>
        <w:tabs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</w:p>
    <w:p w14:paraId="151B86A3" w14:textId="75DE9F55" w:rsidR="00C07478" w:rsidRDefault="00C07478" w:rsidP="00D2640E">
      <w:pPr>
        <w:tabs>
          <w:tab w:val="left" w:pos="0"/>
          <w:tab w:val="left" w:pos="360"/>
        </w:tabs>
        <w:rPr>
          <w:i/>
          <w:sz w:val="23"/>
          <w:szCs w:val="23"/>
        </w:rPr>
      </w:pPr>
    </w:p>
    <w:p w14:paraId="78936CE5" w14:textId="1C3F6B11" w:rsidR="00D2640E" w:rsidRPr="00D2640E" w:rsidRDefault="00B557F3" w:rsidP="00D2640E">
      <w:pPr>
        <w:tabs>
          <w:tab w:val="left" w:pos="0"/>
          <w:tab w:val="left" w:pos="360"/>
        </w:tabs>
        <w:rPr>
          <w:iCs/>
          <w:sz w:val="23"/>
          <w:szCs w:val="23"/>
        </w:rPr>
      </w:pPr>
      <w:r>
        <w:rPr>
          <w:iCs/>
          <w:noProof/>
          <w:sz w:val="23"/>
          <w:szCs w:val="23"/>
        </w:rPr>
        <w:drawing>
          <wp:inline distT="0" distB="0" distL="0" distR="0" wp14:anchorId="47FB1CDA" wp14:editId="3311B2D9">
            <wp:extent cx="5657850" cy="2265680"/>
            <wp:effectExtent l="0" t="0" r="6350" b="0"/>
            <wp:docPr id="29" name="Picture 29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E791" w14:textId="77777777" w:rsidR="00536442" w:rsidRDefault="00536442" w:rsidP="005D1085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2AE905F" w14:textId="6D702B29" w:rsidR="00F208A0" w:rsidRDefault="00220C46" w:rsidP="00D66242">
      <w:pPr>
        <w:tabs>
          <w:tab w:val="left" w:pos="-90"/>
        </w:tabs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</w:t>
      </w:r>
    </w:p>
    <w:sectPr w:rsidR="00F208A0" w:rsidSect="00900E96">
      <w:pgSz w:w="12240" w:h="15840"/>
      <w:pgMar w:top="81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-BoldMT">
    <w:altName w:val="SimSun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oto Serif">
    <w:altName w:val="Noto Serif"/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A4A0F"/>
    <w:multiLevelType w:val="multilevel"/>
    <w:tmpl w:val="D5C456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E0523C"/>
    <w:multiLevelType w:val="hybridMultilevel"/>
    <w:tmpl w:val="610439A8"/>
    <w:lvl w:ilvl="0" w:tplc="FFA85F88">
      <w:start w:val="1"/>
      <w:numFmt w:val="lowerLetter"/>
      <w:lvlText w:val="%1."/>
      <w:lvlJc w:val="left"/>
      <w:pPr>
        <w:ind w:left="6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6" w15:restartNumberingAfterBreak="0">
    <w:nsid w:val="0EAB5DF4"/>
    <w:multiLevelType w:val="hybridMultilevel"/>
    <w:tmpl w:val="71BCB3B2"/>
    <w:lvl w:ilvl="0" w:tplc="5CDCE6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75015"/>
    <w:multiLevelType w:val="singleLevel"/>
    <w:tmpl w:val="3F922E0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</w:rPr>
    </w:lvl>
  </w:abstractNum>
  <w:abstractNum w:abstractNumId="9" w15:restartNumberingAfterBreak="0">
    <w:nsid w:val="146E786E"/>
    <w:multiLevelType w:val="multilevel"/>
    <w:tmpl w:val="BC7A3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E06EB1"/>
    <w:multiLevelType w:val="multilevel"/>
    <w:tmpl w:val="B6A8F5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D7D5D"/>
    <w:multiLevelType w:val="multilevel"/>
    <w:tmpl w:val="6E8E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C2960"/>
    <w:multiLevelType w:val="hybridMultilevel"/>
    <w:tmpl w:val="8CB0CF40"/>
    <w:lvl w:ilvl="0" w:tplc="D4AC4A4A">
      <w:start w:val="2"/>
      <w:numFmt w:val="bullet"/>
      <w:lvlText w:val="-"/>
      <w:lvlJc w:val="left"/>
      <w:pPr>
        <w:ind w:left="630" w:hanging="360"/>
      </w:pPr>
      <w:rPr>
        <w:rFonts w:ascii="Times New Roman" w:eastAsia="TimesNewRomanPS-Bold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7A6F4B2E"/>
    <w:multiLevelType w:val="hybridMultilevel"/>
    <w:tmpl w:val="ABBE0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874825">
    <w:abstractNumId w:val="2"/>
  </w:num>
  <w:num w:numId="2" w16cid:durableId="43414610">
    <w:abstractNumId w:val="3"/>
  </w:num>
  <w:num w:numId="3" w16cid:durableId="1944460656">
    <w:abstractNumId w:val="0"/>
  </w:num>
  <w:num w:numId="4" w16cid:durableId="270363350">
    <w:abstractNumId w:val="1"/>
  </w:num>
  <w:num w:numId="5" w16cid:durableId="539627883">
    <w:abstractNumId w:val="12"/>
  </w:num>
  <w:num w:numId="6" w16cid:durableId="1253275661">
    <w:abstractNumId w:val="7"/>
  </w:num>
  <w:num w:numId="7" w16cid:durableId="630090631">
    <w:abstractNumId w:val="8"/>
  </w:num>
  <w:num w:numId="8" w16cid:durableId="768621720">
    <w:abstractNumId w:val="6"/>
  </w:num>
  <w:num w:numId="9" w16cid:durableId="742752063">
    <w:abstractNumId w:val="9"/>
  </w:num>
  <w:num w:numId="10" w16cid:durableId="943728795">
    <w:abstractNumId w:val="5"/>
  </w:num>
  <w:num w:numId="11" w16cid:durableId="1162040617">
    <w:abstractNumId w:val="11"/>
  </w:num>
  <w:num w:numId="12" w16cid:durableId="1831367776">
    <w:abstractNumId w:val="4"/>
  </w:num>
  <w:num w:numId="13" w16cid:durableId="1329870920">
    <w:abstractNumId w:val="10"/>
  </w:num>
  <w:num w:numId="14" w16cid:durableId="1327976565">
    <w:abstractNumId w:val="13"/>
  </w:num>
  <w:num w:numId="15" w16cid:durableId="20796723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74D"/>
    <w:rsid w:val="0000269F"/>
    <w:rsid w:val="00010DB5"/>
    <w:rsid w:val="000132D0"/>
    <w:rsid w:val="00014718"/>
    <w:rsid w:val="00016EE6"/>
    <w:rsid w:val="00021FAE"/>
    <w:rsid w:val="00022C48"/>
    <w:rsid w:val="0002392B"/>
    <w:rsid w:val="00030356"/>
    <w:rsid w:val="00031B7E"/>
    <w:rsid w:val="00031DB0"/>
    <w:rsid w:val="00033296"/>
    <w:rsid w:val="0003398E"/>
    <w:rsid w:val="00040BE0"/>
    <w:rsid w:val="00045CF5"/>
    <w:rsid w:val="00050012"/>
    <w:rsid w:val="00052539"/>
    <w:rsid w:val="000573E3"/>
    <w:rsid w:val="00072FAD"/>
    <w:rsid w:val="0007312B"/>
    <w:rsid w:val="00082199"/>
    <w:rsid w:val="00086A01"/>
    <w:rsid w:val="00090951"/>
    <w:rsid w:val="0009161A"/>
    <w:rsid w:val="000935B2"/>
    <w:rsid w:val="000B0368"/>
    <w:rsid w:val="000B2E1D"/>
    <w:rsid w:val="000B6269"/>
    <w:rsid w:val="000B7D28"/>
    <w:rsid w:val="000C3DD8"/>
    <w:rsid w:val="000C5D36"/>
    <w:rsid w:val="000D0086"/>
    <w:rsid w:val="000D0D4D"/>
    <w:rsid w:val="000D1313"/>
    <w:rsid w:val="000E1E08"/>
    <w:rsid w:val="000E2558"/>
    <w:rsid w:val="000E5617"/>
    <w:rsid w:val="000F3257"/>
    <w:rsid w:val="000F3F2F"/>
    <w:rsid w:val="000F7793"/>
    <w:rsid w:val="00106DA6"/>
    <w:rsid w:val="0010777E"/>
    <w:rsid w:val="001101C8"/>
    <w:rsid w:val="00114426"/>
    <w:rsid w:val="0012483B"/>
    <w:rsid w:val="00130A2B"/>
    <w:rsid w:val="001318E6"/>
    <w:rsid w:val="00133E7F"/>
    <w:rsid w:val="00137969"/>
    <w:rsid w:val="001425A9"/>
    <w:rsid w:val="00150AF5"/>
    <w:rsid w:val="00153C27"/>
    <w:rsid w:val="00154A84"/>
    <w:rsid w:val="001576EE"/>
    <w:rsid w:val="00170639"/>
    <w:rsid w:val="00172A27"/>
    <w:rsid w:val="00175DF3"/>
    <w:rsid w:val="001761D8"/>
    <w:rsid w:val="00181457"/>
    <w:rsid w:val="0018374A"/>
    <w:rsid w:val="00190030"/>
    <w:rsid w:val="00197DBB"/>
    <w:rsid w:val="001A1C8B"/>
    <w:rsid w:val="001A730A"/>
    <w:rsid w:val="001B225E"/>
    <w:rsid w:val="001B6BA4"/>
    <w:rsid w:val="001C0942"/>
    <w:rsid w:val="001C34DC"/>
    <w:rsid w:val="001C3665"/>
    <w:rsid w:val="001C497B"/>
    <w:rsid w:val="001C51DE"/>
    <w:rsid w:val="001C6808"/>
    <w:rsid w:val="001D42F2"/>
    <w:rsid w:val="001D45F3"/>
    <w:rsid w:val="001D49E2"/>
    <w:rsid w:val="001E538D"/>
    <w:rsid w:val="001F04F9"/>
    <w:rsid w:val="001F0D9A"/>
    <w:rsid w:val="001F59F2"/>
    <w:rsid w:val="001F5F9D"/>
    <w:rsid w:val="0020006B"/>
    <w:rsid w:val="00201220"/>
    <w:rsid w:val="00203911"/>
    <w:rsid w:val="00210669"/>
    <w:rsid w:val="00210A62"/>
    <w:rsid w:val="002113B5"/>
    <w:rsid w:val="00220310"/>
    <w:rsid w:val="0022055A"/>
    <w:rsid w:val="00220C46"/>
    <w:rsid w:val="00225C0D"/>
    <w:rsid w:val="00227E0A"/>
    <w:rsid w:val="00230B47"/>
    <w:rsid w:val="00231F5C"/>
    <w:rsid w:val="0023277B"/>
    <w:rsid w:val="002356C8"/>
    <w:rsid w:val="002371D3"/>
    <w:rsid w:val="00237963"/>
    <w:rsid w:val="0025036B"/>
    <w:rsid w:val="002578C3"/>
    <w:rsid w:val="00257FF6"/>
    <w:rsid w:val="002619B4"/>
    <w:rsid w:val="002639AC"/>
    <w:rsid w:val="0027056D"/>
    <w:rsid w:val="002710DC"/>
    <w:rsid w:val="00272C80"/>
    <w:rsid w:val="00274AD7"/>
    <w:rsid w:val="00274B7E"/>
    <w:rsid w:val="00274DB9"/>
    <w:rsid w:val="00281864"/>
    <w:rsid w:val="002876E2"/>
    <w:rsid w:val="002902FC"/>
    <w:rsid w:val="002961A0"/>
    <w:rsid w:val="002964AC"/>
    <w:rsid w:val="002A489A"/>
    <w:rsid w:val="002A6317"/>
    <w:rsid w:val="002B167D"/>
    <w:rsid w:val="002B60C3"/>
    <w:rsid w:val="002B7728"/>
    <w:rsid w:val="002C0EFE"/>
    <w:rsid w:val="002C17B0"/>
    <w:rsid w:val="002C3B84"/>
    <w:rsid w:val="002D3C44"/>
    <w:rsid w:val="002D5B28"/>
    <w:rsid w:val="002E1DA6"/>
    <w:rsid w:val="002E1F32"/>
    <w:rsid w:val="002E2278"/>
    <w:rsid w:val="002E4B89"/>
    <w:rsid w:val="002E5945"/>
    <w:rsid w:val="002F2A8C"/>
    <w:rsid w:val="002F2F9A"/>
    <w:rsid w:val="002F3687"/>
    <w:rsid w:val="00301AFF"/>
    <w:rsid w:val="00305740"/>
    <w:rsid w:val="003115FE"/>
    <w:rsid w:val="00311675"/>
    <w:rsid w:val="003232C2"/>
    <w:rsid w:val="0033250E"/>
    <w:rsid w:val="0033362A"/>
    <w:rsid w:val="003353C9"/>
    <w:rsid w:val="00336F96"/>
    <w:rsid w:val="00340C59"/>
    <w:rsid w:val="003417B8"/>
    <w:rsid w:val="00344527"/>
    <w:rsid w:val="003524E8"/>
    <w:rsid w:val="00356DE3"/>
    <w:rsid w:val="00364D72"/>
    <w:rsid w:val="0036556A"/>
    <w:rsid w:val="00370D5E"/>
    <w:rsid w:val="00386B62"/>
    <w:rsid w:val="0039549B"/>
    <w:rsid w:val="00395B73"/>
    <w:rsid w:val="003A1441"/>
    <w:rsid w:val="003A22C5"/>
    <w:rsid w:val="003A404B"/>
    <w:rsid w:val="003A7E70"/>
    <w:rsid w:val="003B0147"/>
    <w:rsid w:val="003B2485"/>
    <w:rsid w:val="003C1702"/>
    <w:rsid w:val="003C4FCB"/>
    <w:rsid w:val="003D0986"/>
    <w:rsid w:val="003D3B30"/>
    <w:rsid w:val="003D3E6E"/>
    <w:rsid w:val="003D4FEF"/>
    <w:rsid w:val="003D5E74"/>
    <w:rsid w:val="003D617E"/>
    <w:rsid w:val="003D7B10"/>
    <w:rsid w:val="003E2282"/>
    <w:rsid w:val="003F03CD"/>
    <w:rsid w:val="003F0A3E"/>
    <w:rsid w:val="003F0B82"/>
    <w:rsid w:val="003F51FE"/>
    <w:rsid w:val="00400474"/>
    <w:rsid w:val="00400E06"/>
    <w:rsid w:val="004035FD"/>
    <w:rsid w:val="004130F1"/>
    <w:rsid w:val="004161A1"/>
    <w:rsid w:val="00416CA6"/>
    <w:rsid w:val="00416FFD"/>
    <w:rsid w:val="004201BA"/>
    <w:rsid w:val="00422A00"/>
    <w:rsid w:val="004239C2"/>
    <w:rsid w:val="00427ED9"/>
    <w:rsid w:val="00432D8C"/>
    <w:rsid w:val="00434F44"/>
    <w:rsid w:val="004372E0"/>
    <w:rsid w:val="00442BC3"/>
    <w:rsid w:val="00443A45"/>
    <w:rsid w:val="004440F3"/>
    <w:rsid w:val="00445BF4"/>
    <w:rsid w:val="004505FB"/>
    <w:rsid w:val="00461111"/>
    <w:rsid w:val="00462E40"/>
    <w:rsid w:val="0046550D"/>
    <w:rsid w:val="004710EA"/>
    <w:rsid w:val="00471CC9"/>
    <w:rsid w:val="004767E1"/>
    <w:rsid w:val="00486CD9"/>
    <w:rsid w:val="00492C7A"/>
    <w:rsid w:val="004A0F8D"/>
    <w:rsid w:val="004B0C2B"/>
    <w:rsid w:val="004B1D3D"/>
    <w:rsid w:val="004B4B76"/>
    <w:rsid w:val="004B79F2"/>
    <w:rsid w:val="004C5643"/>
    <w:rsid w:val="004C5BFF"/>
    <w:rsid w:val="004D3D09"/>
    <w:rsid w:val="004D5B3A"/>
    <w:rsid w:val="004D766C"/>
    <w:rsid w:val="004E015B"/>
    <w:rsid w:val="004E1718"/>
    <w:rsid w:val="004E691B"/>
    <w:rsid w:val="004F27DC"/>
    <w:rsid w:val="004F471D"/>
    <w:rsid w:val="004F4921"/>
    <w:rsid w:val="005038FA"/>
    <w:rsid w:val="00503E9F"/>
    <w:rsid w:val="00504B35"/>
    <w:rsid w:val="00505C06"/>
    <w:rsid w:val="00505C96"/>
    <w:rsid w:val="00505E68"/>
    <w:rsid w:val="00510119"/>
    <w:rsid w:val="00511FED"/>
    <w:rsid w:val="00525D14"/>
    <w:rsid w:val="005305ED"/>
    <w:rsid w:val="0053261D"/>
    <w:rsid w:val="005340C6"/>
    <w:rsid w:val="00534E23"/>
    <w:rsid w:val="00536442"/>
    <w:rsid w:val="00541388"/>
    <w:rsid w:val="00541713"/>
    <w:rsid w:val="00542431"/>
    <w:rsid w:val="005541CB"/>
    <w:rsid w:val="00563181"/>
    <w:rsid w:val="0056777C"/>
    <w:rsid w:val="00574830"/>
    <w:rsid w:val="0057747A"/>
    <w:rsid w:val="00582743"/>
    <w:rsid w:val="005834FD"/>
    <w:rsid w:val="00585C10"/>
    <w:rsid w:val="005879F3"/>
    <w:rsid w:val="00590659"/>
    <w:rsid w:val="00592EDB"/>
    <w:rsid w:val="00597D12"/>
    <w:rsid w:val="005A23F8"/>
    <w:rsid w:val="005A37D5"/>
    <w:rsid w:val="005A54E7"/>
    <w:rsid w:val="005D0BFB"/>
    <w:rsid w:val="005D1085"/>
    <w:rsid w:val="005D14ED"/>
    <w:rsid w:val="005E0E62"/>
    <w:rsid w:val="005E1458"/>
    <w:rsid w:val="005E3C12"/>
    <w:rsid w:val="005E554B"/>
    <w:rsid w:val="005E5D43"/>
    <w:rsid w:val="005E6F99"/>
    <w:rsid w:val="005F4512"/>
    <w:rsid w:val="006060C2"/>
    <w:rsid w:val="006151B7"/>
    <w:rsid w:val="00617286"/>
    <w:rsid w:val="006213BD"/>
    <w:rsid w:val="00621A3C"/>
    <w:rsid w:val="006235A6"/>
    <w:rsid w:val="00626F89"/>
    <w:rsid w:val="00627BC7"/>
    <w:rsid w:val="00635D79"/>
    <w:rsid w:val="00645636"/>
    <w:rsid w:val="006466CF"/>
    <w:rsid w:val="00647D72"/>
    <w:rsid w:val="00651D43"/>
    <w:rsid w:val="00654D62"/>
    <w:rsid w:val="00656D08"/>
    <w:rsid w:val="00665DF7"/>
    <w:rsid w:val="006754F9"/>
    <w:rsid w:val="0067786C"/>
    <w:rsid w:val="00677F31"/>
    <w:rsid w:val="00695044"/>
    <w:rsid w:val="00696974"/>
    <w:rsid w:val="006A3FBA"/>
    <w:rsid w:val="006A49E6"/>
    <w:rsid w:val="006B568D"/>
    <w:rsid w:val="006B6C93"/>
    <w:rsid w:val="006B6EC9"/>
    <w:rsid w:val="006B7F86"/>
    <w:rsid w:val="006C2360"/>
    <w:rsid w:val="006C425A"/>
    <w:rsid w:val="006C5961"/>
    <w:rsid w:val="006C6B70"/>
    <w:rsid w:val="006D5BCF"/>
    <w:rsid w:val="006E20D5"/>
    <w:rsid w:val="006E2B75"/>
    <w:rsid w:val="006E3A42"/>
    <w:rsid w:val="006E66ED"/>
    <w:rsid w:val="006E68AD"/>
    <w:rsid w:val="006E6DBC"/>
    <w:rsid w:val="006E7AB0"/>
    <w:rsid w:val="006F15A1"/>
    <w:rsid w:val="006F1B88"/>
    <w:rsid w:val="006F23DD"/>
    <w:rsid w:val="006F43EC"/>
    <w:rsid w:val="006F7CAB"/>
    <w:rsid w:val="00700E65"/>
    <w:rsid w:val="00704BF8"/>
    <w:rsid w:val="0070721D"/>
    <w:rsid w:val="007075A3"/>
    <w:rsid w:val="00712096"/>
    <w:rsid w:val="00713624"/>
    <w:rsid w:val="00714A5B"/>
    <w:rsid w:val="00716F30"/>
    <w:rsid w:val="00730BC9"/>
    <w:rsid w:val="00732ADA"/>
    <w:rsid w:val="00734AF7"/>
    <w:rsid w:val="00737EC3"/>
    <w:rsid w:val="00741AA8"/>
    <w:rsid w:val="00742D0B"/>
    <w:rsid w:val="00744702"/>
    <w:rsid w:val="00745FC6"/>
    <w:rsid w:val="00747DCD"/>
    <w:rsid w:val="00754D95"/>
    <w:rsid w:val="0076576C"/>
    <w:rsid w:val="007720E6"/>
    <w:rsid w:val="00772C33"/>
    <w:rsid w:val="00774E4C"/>
    <w:rsid w:val="007761E3"/>
    <w:rsid w:val="0078164D"/>
    <w:rsid w:val="0078284C"/>
    <w:rsid w:val="0078668B"/>
    <w:rsid w:val="00797B2D"/>
    <w:rsid w:val="007A7E8D"/>
    <w:rsid w:val="007B02F1"/>
    <w:rsid w:val="007B67D6"/>
    <w:rsid w:val="007C4BA0"/>
    <w:rsid w:val="007D2291"/>
    <w:rsid w:val="007D263A"/>
    <w:rsid w:val="007D290F"/>
    <w:rsid w:val="007D2A62"/>
    <w:rsid w:val="007E7EAB"/>
    <w:rsid w:val="007F005A"/>
    <w:rsid w:val="007F065A"/>
    <w:rsid w:val="007F15A7"/>
    <w:rsid w:val="007F3A43"/>
    <w:rsid w:val="007F3CEC"/>
    <w:rsid w:val="007F76B5"/>
    <w:rsid w:val="007F7D13"/>
    <w:rsid w:val="00801434"/>
    <w:rsid w:val="008062C8"/>
    <w:rsid w:val="008076A4"/>
    <w:rsid w:val="008114DE"/>
    <w:rsid w:val="00812B43"/>
    <w:rsid w:val="00820C86"/>
    <w:rsid w:val="00821B70"/>
    <w:rsid w:val="008270EC"/>
    <w:rsid w:val="00831AFB"/>
    <w:rsid w:val="008332DB"/>
    <w:rsid w:val="00833FD9"/>
    <w:rsid w:val="00840957"/>
    <w:rsid w:val="0084178F"/>
    <w:rsid w:val="00845109"/>
    <w:rsid w:val="00851591"/>
    <w:rsid w:val="00851C8C"/>
    <w:rsid w:val="008632B0"/>
    <w:rsid w:val="00864AAE"/>
    <w:rsid w:val="00864E2A"/>
    <w:rsid w:val="00866953"/>
    <w:rsid w:val="00866FE8"/>
    <w:rsid w:val="00867A62"/>
    <w:rsid w:val="00867D75"/>
    <w:rsid w:val="00873E4D"/>
    <w:rsid w:val="0087692C"/>
    <w:rsid w:val="00877BEA"/>
    <w:rsid w:val="00880579"/>
    <w:rsid w:val="00884E49"/>
    <w:rsid w:val="00885B2F"/>
    <w:rsid w:val="00887687"/>
    <w:rsid w:val="00895C7B"/>
    <w:rsid w:val="008968BF"/>
    <w:rsid w:val="008A05B9"/>
    <w:rsid w:val="008A28CF"/>
    <w:rsid w:val="008A5034"/>
    <w:rsid w:val="008A6970"/>
    <w:rsid w:val="008B041E"/>
    <w:rsid w:val="008B0CF3"/>
    <w:rsid w:val="008B318B"/>
    <w:rsid w:val="008B3A7F"/>
    <w:rsid w:val="008B5E63"/>
    <w:rsid w:val="008B77FB"/>
    <w:rsid w:val="008B7D93"/>
    <w:rsid w:val="008C020C"/>
    <w:rsid w:val="008C1AC7"/>
    <w:rsid w:val="008C492F"/>
    <w:rsid w:val="008D3DC2"/>
    <w:rsid w:val="008D7AA6"/>
    <w:rsid w:val="008E5605"/>
    <w:rsid w:val="008E703D"/>
    <w:rsid w:val="008F05CF"/>
    <w:rsid w:val="00900E96"/>
    <w:rsid w:val="00902480"/>
    <w:rsid w:val="00916CC5"/>
    <w:rsid w:val="0091751C"/>
    <w:rsid w:val="00917CCE"/>
    <w:rsid w:val="0092199A"/>
    <w:rsid w:val="0092336E"/>
    <w:rsid w:val="00923C27"/>
    <w:rsid w:val="00924221"/>
    <w:rsid w:val="009301CE"/>
    <w:rsid w:val="0093580A"/>
    <w:rsid w:val="00942763"/>
    <w:rsid w:val="00953585"/>
    <w:rsid w:val="00962122"/>
    <w:rsid w:val="00962188"/>
    <w:rsid w:val="0097216D"/>
    <w:rsid w:val="00972878"/>
    <w:rsid w:val="009739F3"/>
    <w:rsid w:val="009745F9"/>
    <w:rsid w:val="009762AC"/>
    <w:rsid w:val="0097737D"/>
    <w:rsid w:val="00991680"/>
    <w:rsid w:val="00992874"/>
    <w:rsid w:val="009936C1"/>
    <w:rsid w:val="0099729F"/>
    <w:rsid w:val="009A2740"/>
    <w:rsid w:val="009A64D9"/>
    <w:rsid w:val="009B2031"/>
    <w:rsid w:val="009C15E9"/>
    <w:rsid w:val="009C6FD5"/>
    <w:rsid w:val="009D0C64"/>
    <w:rsid w:val="009D6366"/>
    <w:rsid w:val="009E02DC"/>
    <w:rsid w:val="009E50A6"/>
    <w:rsid w:val="009F4C11"/>
    <w:rsid w:val="009F7450"/>
    <w:rsid w:val="00A07D86"/>
    <w:rsid w:val="00A118C4"/>
    <w:rsid w:val="00A14387"/>
    <w:rsid w:val="00A15B7A"/>
    <w:rsid w:val="00A17009"/>
    <w:rsid w:val="00A208BB"/>
    <w:rsid w:val="00A210A5"/>
    <w:rsid w:val="00A2518F"/>
    <w:rsid w:val="00A2569B"/>
    <w:rsid w:val="00A32507"/>
    <w:rsid w:val="00A32DFE"/>
    <w:rsid w:val="00A34CBA"/>
    <w:rsid w:val="00A37F4B"/>
    <w:rsid w:val="00A415FF"/>
    <w:rsid w:val="00A436FE"/>
    <w:rsid w:val="00A56762"/>
    <w:rsid w:val="00A56C02"/>
    <w:rsid w:val="00A6072F"/>
    <w:rsid w:val="00A7167E"/>
    <w:rsid w:val="00A72837"/>
    <w:rsid w:val="00A737F2"/>
    <w:rsid w:val="00A80A2A"/>
    <w:rsid w:val="00A840EC"/>
    <w:rsid w:val="00A87AC5"/>
    <w:rsid w:val="00A90594"/>
    <w:rsid w:val="00A906E6"/>
    <w:rsid w:val="00A93C56"/>
    <w:rsid w:val="00A95C38"/>
    <w:rsid w:val="00AA02A3"/>
    <w:rsid w:val="00AA0CA9"/>
    <w:rsid w:val="00AA1E3C"/>
    <w:rsid w:val="00AA5037"/>
    <w:rsid w:val="00AB1719"/>
    <w:rsid w:val="00AB17F9"/>
    <w:rsid w:val="00AB1A63"/>
    <w:rsid w:val="00AB2554"/>
    <w:rsid w:val="00AB72A4"/>
    <w:rsid w:val="00AC4956"/>
    <w:rsid w:val="00AE1FB6"/>
    <w:rsid w:val="00AE44AD"/>
    <w:rsid w:val="00AF3C6A"/>
    <w:rsid w:val="00AF41C9"/>
    <w:rsid w:val="00B03AA5"/>
    <w:rsid w:val="00B053F0"/>
    <w:rsid w:val="00B1085E"/>
    <w:rsid w:val="00B10AEF"/>
    <w:rsid w:val="00B17548"/>
    <w:rsid w:val="00B21685"/>
    <w:rsid w:val="00B23C33"/>
    <w:rsid w:val="00B27972"/>
    <w:rsid w:val="00B3478E"/>
    <w:rsid w:val="00B36509"/>
    <w:rsid w:val="00B36CF5"/>
    <w:rsid w:val="00B45941"/>
    <w:rsid w:val="00B45C8E"/>
    <w:rsid w:val="00B469A2"/>
    <w:rsid w:val="00B5081F"/>
    <w:rsid w:val="00B524BC"/>
    <w:rsid w:val="00B54F66"/>
    <w:rsid w:val="00B557F3"/>
    <w:rsid w:val="00B61078"/>
    <w:rsid w:val="00B61F13"/>
    <w:rsid w:val="00B62A68"/>
    <w:rsid w:val="00B64395"/>
    <w:rsid w:val="00B66519"/>
    <w:rsid w:val="00B76BD8"/>
    <w:rsid w:val="00B8537C"/>
    <w:rsid w:val="00B871D1"/>
    <w:rsid w:val="00B94DE8"/>
    <w:rsid w:val="00B9723E"/>
    <w:rsid w:val="00B978B9"/>
    <w:rsid w:val="00BA2F2F"/>
    <w:rsid w:val="00BA37CE"/>
    <w:rsid w:val="00BA5420"/>
    <w:rsid w:val="00BB2A3A"/>
    <w:rsid w:val="00BB3F4E"/>
    <w:rsid w:val="00BB629C"/>
    <w:rsid w:val="00BB6AF8"/>
    <w:rsid w:val="00BC2106"/>
    <w:rsid w:val="00BC314B"/>
    <w:rsid w:val="00BC469F"/>
    <w:rsid w:val="00BC5197"/>
    <w:rsid w:val="00BD1038"/>
    <w:rsid w:val="00BD42FB"/>
    <w:rsid w:val="00BE0C80"/>
    <w:rsid w:val="00BE3DF6"/>
    <w:rsid w:val="00BF6898"/>
    <w:rsid w:val="00BF73A3"/>
    <w:rsid w:val="00C00CC3"/>
    <w:rsid w:val="00C04984"/>
    <w:rsid w:val="00C06FC6"/>
    <w:rsid w:val="00C07478"/>
    <w:rsid w:val="00C11C3D"/>
    <w:rsid w:val="00C141B4"/>
    <w:rsid w:val="00C141B9"/>
    <w:rsid w:val="00C1747E"/>
    <w:rsid w:val="00C2064A"/>
    <w:rsid w:val="00C2390A"/>
    <w:rsid w:val="00C30503"/>
    <w:rsid w:val="00C31991"/>
    <w:rsid w:val="00C361CB"/>
    <w:rsid w:val="00C36B97"/>
    <w:rsid w:val="00C41CDF"/>
    <w:rsid w:val="00C41F31"/>
    <w:rsid w:val="00C4673E"/>
    <w:rsid w:val="00C51071"/>
    <w:rsid w:val="00C63108"/>
    <w:rsid w:val="00C643D7"/>
    <w:rsid w:val="00C64BEE"/>
    <w:rsid w:val="00C71507"/>
    <w:rsid w:val="00C719C8"/>
    <w:rsid w:val="00C727F6"/>
    <w:rsid w:val="00C73F93"/>
    <w:rsid w:val="00C82A0E"/>
    <w:rsid w:val="00C82CC2"/>
    <w:rsid w:val="00C86AC2"/>
    <w:rsid w:val="00C87B0F"/>
    <w:rsid w:val="00C907C2"/>
    <w:rsid w:val="00C94CCF"/>
    <w:rsid w:val="00CA05D7"/>
    <w:rsid w:val="00CA48BA"/>
    <w:rsid w:val="00CA759B"/>
    <w:rsid w:val="00CA7BDE"/>
    <w:rsid w:val="00CB3005"/>
    <w:rsid w:val="00CB34F3"/>
    <w:rsid w:val="00CB671D"/>
    <w:rsid w:val="00CB75A3"/>
    <w:rsid w:val="00CC1496"/>
    <w:rsid w:val="00CC3E29"/>
    <w:rsid w:val="00CD2246"/>
    <w:rsid w:val="00CD34B3"/>
    <w:rsid w:val="00CD58C7"/>
    <w:rsid w:val="00CD666B"/>
    <w:rsid w:val="00CF5858"/>
    <w:rsid w:val="00D1038D"/>
    <w:rsid w:val="00D121BD"/>
    <w:rsid w:val="00D15D39"/>
    <w:rsid w:val="00D165BA"/>
    <w:rsid w:val="00D20A20"/>
    <w:rsid w:val="00D2197D"/>
    <w:rsid w:val="00D2640E"/>
    <w:rsid w:val="00D27115"/>
    <w:rsid w:val="00D327E9"/>
    <w:rsid w:val="00D402BF"/>
    <w:rsid w:val="00D4077B"/>
    <w:rsid w:val="00D432FD"/>
    <w:rsid w:val="00D46C40"/>
    <w:rsid w:val="00D46F7D"/>
    <w:rsid w:val="00D54199"/>
    <w:rsid w:val="00D600CD"/>
    <w:rsid w:val="00D61A78"/>
    <w:rsid w:val="00D62722"/>
    <w:rsid w:val="00D64CFF"/>
    <w:rsid w:val="00D66242"/>
    <w:rsid w:val="00D6706F"/>
    <w:rsid w:val="00D703A3"/>
    <w:rsid w:val="00D76A07"/>
    <w:rsid w:val="00D76AAE"/>
    <w:rsid w:val="00D82E08"/>
    <w:rsid w:val="00D849A1"/>
    <w:rsid w:val="00D858EF"/>
    <w:rsid w:val="00D8593C"/>
    <w:rsid w:val="00D9287E"/>
    <w:rsid w:val="00D9392D"/>
    <w:rsid w:val="00DB7348"/>
    <w:rsid w:val="00DC01A9"/>
    <w:rsid w:val="00DC01E3"/>
    <w:rsid w:val="00DC07D0"/>
    <w:rsid w:val="00DC58F8"/>
    <w:rsid w:val="00DD5E7C"/>
    <w:rsid w:val="00DE2997"/>
    <w:rsid w:val="00DE3057"/>
    <w:rsid w:val="00DF02A1"/>
    <w:rsid w:val="00DF5E15"/>
    <w:rsid w:val="00DF62A1"/>
    <w:rsid w:val="00DF78E1"/>
    <w:rsid w:val="00E1087E"/>
    <w:rsid w:val="00E13C13"/>
    <w:rsid w:val="00E158D6"/>
    <w:rsid w:val="00E230EF"/>
    <w:rsid w:val="00E258FA"/>
    <w:rsid w:val="00E30C11"/>
    <w:rsid w:val="00E3547F"/>
    <w:rsid w:val="00E36EF2"/>
    <w:rsid w:val="00E45A8F"/>
    <w:rsid w:val="00E50157"/>
    <w:rsid w:val="00E51638"/>
    <w:rsid w:val="00E51760"/>
    <w:rsid w:val="00E52DDB"/>
    <w:rsid w:val="00E53D04"/>
    <w:rsid w:val="00E542BA"/>
    <w:rsid w:val="00E608F6"/>
    <w:rsid w:val="00E65EB4"/>
    <w:rsid w:val="00E66C70"/>
    <w:rsid w:val="00E66C87"/>
    <w:rsid w:val="00E67432"/>
    <w:rsid w:val="00E679C9"/>
    <w:rsid w:val="00E7032D"/>
    <w:rsid w:val="00E71A75"/>
    <w:rsid w:val="00E800D9"/>
    <w:rsid w:val="00E81818"/>
    <w:rsid w:val="00E83653"/>
    <w:rsid w:val="00E849F5"/>
    <w:rsid w:val="00E872DE"/>
    <w:rsid w:val="00E8766A"/>
    <w:rsid w:val="00E9271B"/>
    <w:rsid w:val="00E95BBB"/>
    <w:rsid w:val="00E971B0"/>
    <w:rsid w:val="00E97464"/>
    <w:rsid w:val="00EA4EA6"/>
    <w:rsid w:val="00EB1756"/>
    <w:rsid w:val="00EC16BC"/>
    <w:rsid w:val="00EC5646"/>
    <w:rsid w:val="00EE00AE"/>
    <w:rsid w:val="00EE09B8"/>
    <w:rsid w:val="00EE3064"/>
    <w:rsid w:val="00EE3E52"/>
    <w:rsid w:val="00EE4731"/>
    <w:rsid w:val="00EF4227"/>
    <w:rsid w:val="00EF5DF2"/>
    <w:rsid w:val="00EF6A49"/>
    <w:rsid w:val="00F013C4"/>
    <w:rsid w:val="00F03F78"/>
    <w:rsid w:val="00F05B6F"/>
    <w:rsid w:val="00F13365"/>
    <w:rsid w:val="00F208A0"/>
    <w:rsid w:val="00F23B20"/>
    <w:rsid w:val="00F323FA"/>
    <w:rsid w:val="00F34CC7"/>
    <w:rsid w:val="00F35808"/>
    <w:rsid w:val="00F404AB"/>
    <w:rsid w:val="00F42977"/>
    <w:rsid w:val="00F441ED"/>
    <w:rsid w:val="00F45ECC"/>
    <w:rsid w:val="00F47CA3"/>
    <w:rsid w:val="00F5277E"/>
    <w:rsid w:val="00F52875"/>
    <w:rsid w:val="00F5530D"/>
    <w:rsid w:val="00F564BE"/>
    <w:rsid w:val="00F61A13"/>
    <w:rsid w:val="00F67D77"/>
    <w:rsid w:val="00F71F97"/>
    <w:rsid w:val="00F76C12"/>
    <w:rsid w:val="00F81299"/>
    <w:rsid w:val="00F8415C"/>
    <w:rsid w:val="00F84920"/>
    <w:rsid w:val="00F902DE"/>
    <w:rsid w:val="00F922B1"/>
    <w:rsid w:val="00FB2C89"/>
    <w:rsid w:val="00FB2FDD"/>
    <w:rsid w:val="00FB4506"/>
    <w:rsid w:val="00FB5801"/>
    <w:rsid w:val="00FB6BFE"/>
    <w:rsid w:val="00FB77D2"/>
    <w:rsid w:val="00FC1130"/>
    <w:rsid w:val="00FD78B0"/>
    <w:rsid w:val="00FE1FB8"/>
    <w:rsid w:val="00FE2880"/>
    <w:rsid w:val="00FE63A4"/>
    <w:rsid w:val="00FE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08FFD8A"/>
  <w15:docId w15:val="{54876713-3D68-4361-B91E-5C7ECA66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B30"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075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76A4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character" w:customStyle="1" w:styleId="inlinemath">
    <w:name w:val="inlinemath"/>
    <w:basedOn w:val="DefaultParagraphFont"/>
    <w:rsid w:val="008076A4"/>
  </w:style>
  <w:style w:type="character" w:customStyle="1" w:styleId="equation">
    <w:name w:val="equation"/>
    <w:basedOn w:val="DefaultParagraphFont"/>
    <w:rsid w:val="008076A4"/>
  </w:style>
  <w:style w:type="character" w:customStyle="1" w:styleId="fibresponse">
    <w:name w:val="fibresponse"/>
    <w:basedOn w:val="DefaultParagraphFont"/>
    <w:rsid w:val="00880579"/>
  </w:style>
  <w:style w:type="character" w:customStyle="1" w:styleId="katex-mathml">
    <w:name w:val="katex-mathml"/>
    <w:basedOn w:val="DefaultParagraphFont"/>
    <w:rsid w:val="00B557F3"/>
  </w:style>
  <w:style w:type="character" w:customStyle="1" w:styleId="mord">
    <w:name w:val="mord"/>
    <w:basedOn w:val="DefaultParagraphFont"/>
    <w:rsid w:val="00B557F3"/>
  </w:style>
  <w:style w:type="character" w:customStyle="1" w:styleId="mrel">
    <w:name w:val="mrel"/>
    <w:basedOn w:val="DefaultParagraphFont"/>
    <w:rsid w:val="00B55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982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BD9610-1AF9-F047-A00A-B06F56632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596</Words>
  <Characters>3398</Characters>
  <Application>Microsoft Office Word</Application>
  <DocSecurity>0</DocSecurity>
  <PresentationFormat/>
  <Lines>28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3987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AALIYAH MOHAMMED ASLAM SALIA</cp:lastModifiedBy>
  <cp:revision>2</cp:revision>
  <cp:lastPrinted>2020-05-29T05:49:00Z</cp:lastPrinted>
  <dcterms:created xsi:type="dcterms:W3CDTF">2022-09-29T06:25:00Z</dcterms:created>
  <dcterms:modified xsi:type="dcterms:W3CDTF">2022-09-29T06:25:00Z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